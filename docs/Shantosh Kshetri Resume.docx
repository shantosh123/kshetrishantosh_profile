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parent-section"/>
        <w:tblW w:w="12251" w:type="dxa"/>
        <w:tblCellSpacing w:w="0" w:type="dxa"/>
        <w:tblLayout w:type="fixed"/>
        <w:tblCellMar>
          <w:left w:w="0" w:type="dxa"/>
          <w:right w:w="0" w:type="dxa"/>
        </w:tblCellMar>
        <w:tblLook w:val="05E0" w:firstRow="1" w:lastRow="1" w:firstColumn="1" w:lastColumn="1" w:noHBand="0" w:noVBand="1"/>
      </w:tblPr>
      <w:tblGrid>
        <w:gridCol w:w="479"/>
        <w:gridCol w:w="3648"/>
        <w:gridCol w:w="158"/>
        <w:gridCol w:w="7487"/>
        <w:gridCol w:w="479"/>
      </w:tblGrid>
      <w:tr w:rsidR="007F7FC4" w14:paraId="38B79D78" w14:textId="77777777" w:rsidTr="00CB601F">
        <w:trPr>
          <w:trHeight w:val="14842"/>
          <w:tblCellSpacing w:w="0" w:type="dxa"/>
        </w:trPr>
        <w:tc>
          <w:tcPr>
            <w:tcW w:w="479" w:type="dxa"/>
            <w:shd w:val="clear" w:color="auto" w:fill="2F527B"/>
            <w:tcMar>
              <w:top w:w="480" w:type="dxa"/>
              <w:left w:w="0" w:type="dxa"/>
              <w:bottom w:w="480" w:type="dxa"/>
              <w:right w:w="0" w:type="dxa"/>
            </w:tcMar>
            <w:hideMark/>
          </w:tcPr>
          <w:p w14:paraId="11D97082" w14:textId="1D21D58B" w:rsidR="007F7FC4" w:rsidRDefault="00B224FD">
            <w:pPr>
              <w:rPr>
                <w:rFonts w:ascii="Source Sans Pro" w:eastAsia="Source Sans Pro" w:hAnsi="Source Sans Pro" w:cs="Source Sans Pro"/>
                <w:color w:val="333333"/>
                <w:spacing w:val="12"/>
                <w:sz w:val="20"/>
                <w:szCs w:val="20"/>
              </w:rPr>
            </w:pPr>
            <w:bookmarkStart w:id="0" w:name="_Hlk148389872"/>
            <w:r>
              <w:br w:type="page"/>
            </w:r>
          </w:p>
        </w:tc>
        <w:tc>
          <w:tcPr>
            <w:tcW w:w="3648" w:type="dxa"/>
            <w:shd w:val="clear" w:color="auto" w:fill="2F527B"/>
            <w:tcMar>
              <w:top w:w="480" w:type="dxa"/>
              <w:left w:w="0" w:type="dxa"/>
              <w:bottom w:w="480" w:type="dxa"/>
              <w:right w:w="0" w:type="dxa"/>
            </w:tcMar>
            <w:hideMark/>
          </w:tcPr>
          <w:p w14:paraId="500116C3" w14:textId="3404BE4E" w:rsidR="00F04E55" w:rsidRPr="00F04E55" w:rsidRDefault="00F04E55" w:rsidP="00F04E55">
            <w:pPr>
              <w:pStyle w:val="documentnamefield"/>
              <w:spacing w:line="660" w:lineRule="atLeast"/>
              <w:jc w:val="center"/>
              <w:rPr>
                <w:rStyle w:val="documentparent-sectionleft-box"/>
                <w:rFonts w:ascii="Source Sans Pro" w:eastAsia="Source Sans Pro" w:hAnsi="Source Sans Pro" w:cs="Source Sans Pro"/>
                <w:caps/>
                <w:color w:val="FFFFFF"/>
                <w:spacing w:val="88"/>
                <w:sz w:val="20"/>
                <w:szCs w:val="20"/>
                <w:shd w:val="clear" w:color="auto" w:fill="auto"/>
              </w:rPr>
            </w:pPr>
            <w:r>
              <w:rPr>
                <w:noProof/>
              </w:rPr>
              <w:drawing>
                <wp:inline distT="0" distB="0" distL="0" distR="0" wp14:anchorId="2F496A55" wp14:editId="13660394">
                  <wp:extent cx="1849612" cy="1912848"/>
                  <wp:effectExtent l="0" t="0" r="0" b="0"/>
                  <wp:docPr id="199505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0468"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1229" b="11229"/>
                          <a:stretch>
                            <a:fillRect/>
                          </a:stretch>
                        </pic:blipFill>
                        <pic:spPr bwMode="auto">
                          <a:xfrm>
                            <a:off x="0" y="0"/>
                            <a:ext cx="1874382" cy="1938464"/>
                          </a:xfrm>
                          <a:prstGeom prst="rect">
                            <a:avLst/>
                          </a:prstGeom>
                          <a:noFill/>
                          <a:ln>
                            <a:noFill/>
                          </a:ln>
                          <a:effectLst>
                            <a:softEdge rad="190500"/>
                          </a:effectLst>
                          <a:extLst>
                            <a:ext uri="{53640926-AAD7-44D8-BBD7-CCE9431645EC}">
                              <a14:shadowObscured xmlns:a14="http://schemas.microsoft.com/office/drawing/2010/main"/>
                            </a:ext>
                          </a:extLst>
                        </pic:spPr>
                      </pic:pic>
                    </a:graphicData>
                  </a:graphic>
                </wp:inline>
              </w:drawing>
            </w:r>
          </w:p>
          <w:p w14:paraId="412AE9C3" w14:textId="77777777" w:rsidR="00F04E55" w:rsidRDefault="00F04E55">
            <w:pPr>
              <w:pStyle w:val="documentnamefield"/>
              <w:spacing w:line="660" w:lineRule="atLeast"/>
              <w:rPr>
                <w:rStyle w:val="documentparent-sectionleft-box"/>
                <w:rFonts w:ascii="Source Sans Pro" w:eastAsia="Source Sans Pro" w:hAnsi="Source Sans Pro" w:cs="Source Sans Pro"/>
                <w:caps/>
                <w:color w:val="FFFFFF"/>
                <w:spacing w:val="88"/>
                <w:sz w:val="56"/>
                <w:szCs w:val="56"/>
                <w:shd w:val="clear" w:color="auto" w:fill="auto"/>
              </w:rPr>
            </w:pPr>
          </w:p>
          <w:p w14:paraId="574C3A1D" w14:textId="2DE70298" w:rsidR="007F7FC4" w:rsidRPr="00954B65" w:rsidRDefault="0076489C" w:rsidP="0071430B">
            <w:pPr>
              <w:pStyle w:val="documentnamefield"/>
              <w:spacing w:line="240" w:lineRule="auto"/>
              <w:jc w:val="center"/>
              <w:rPr>
                <w:rStyle w:val="documentparent-sectionleft-box"/>
                <w:rFonts w:ascii="Source Sans Pro" w:eastAsia="Source Sans Pro" w:hAnsi="Source Sans Pro" w:cs="Arial"/>
                <w:caps/>
                <w:color w:val="FFFFFF"/>
                <w:spacing w:val="88"/>
                <w:sz w:val="48"/>
                <w:szCs w:val="48"/>
                <w:shd w:val="clear" w:color="auto" w:fill="auto"/>
                <w:lang w:val="sv-SE"/>
              </w:rPr>
            </w:pPr>
            <w:r w:rsidRPr="00954B65">
              <w:rPr>
                <w:rStyle w:val="documentparent-sectionleft-box"/>
                <w:rFonts w:ascii="Source Sans Pro" w:eastAsia="Source Sans Pro" w:hAnsi="Source Sans Pro" w:cs="Arial"/>
                <w:caps/>
                <w:color w:val="FFFFFF"/>
                <w:spacing w:val="88"/>
                <w:sz w:val="48"/>
                <w:szCs w:val="48"/>
                <w:shd w:val="clear" w:color="auto" w:fill="auto"/>
                <w:lang w:val="sv-SE"/>
              </w:rPr>
              <w:t>Shantosh</w:t>
            </w:r>
          </w:p>
          <w:p w14:paraId="225E57DC" w14:textId="77777777" w:rsidR="007F7FC4" w:rsidRPr="00954B65" w:rsidRDefault="0076489C" w:rsidP="0071430B">
            <w:pPr>
              <w:pStyle w:val="documentnamefield"/>
              <w:spacing w:line="240" w:lineRule="auto"/>
              <w:jc w:val="center"/>
              <w:rPr>
                <w:rStyle w:val="documentparent-sectionleft-box"/>
                <w:rFonts w:ascii="Source Sans Pro" w:eastAsia="Source Sans Pro" w:hAnsi="Source Sans Pro" w:cs="Arial"/>
                <w:caps/>
                <w:color w:val="FFFFFF"/>
                <w:spacing w:val="88"/>
                <w:sz w:val="48"/>
                <w:szCs w:val="48"/>
                <w:shd w:val="clear" w:color="auto" w:fill="auto"/>
                <w:lang w:val="sv-SE"/>
              </w:rPr>
            </w:pPr>
            <w:r w:rsidRPr="00954B65">
              <w:rPr>
                <w:rStyle w:val="documentparent-sectionleft-box"/>
                <w:rFonts w:ascii="Source Sans Pro" w:eastAsia="Source Sans Pro" w:hAnsi="Source Sans Pro" w:cs="Arial"/>
                <w:caps/>
                <w:color w:val="FFFFFF"/>
                <w:spacing w:val="88"/>
                <w:sz w:val="48"/>
                <w:szCs w:val="48"/>
                <w:shd w:val="clear" w:color="auto" w:fill="auto"/>
                <w:lang w:val="sv-SE"/>
              </w:rPr>
              <w:t>Kshetri</w:t>
            </w:r>
          </w:p>
          <w:p w14:paraId="185D46ED" w14:textId="5583103B" w:rsidR="007F7FC4" w:rsidRPr="00954B65" w:rsidRDefault="0076489C">
            <w:pPr>
              <w:pStyle w:val="documentaddress"/>
              <w:pBdr>
                <w:top w:val="none" w:sz="0" w:space="11" w:color="auto"/>
              </w:pBdr>
              <w:spacing w:line="300" w:lineRule="atLeast"/>
              <w:rPr>
                <w:rStyle w:val="documentparent-sectionleft-box"/>
                <w:rFonts w:ascii="Source Sans Pro" w:eastAsia="Source Sans Pro" w:hAnsi="Source Sans Pro" w:cs="Arial"/>
                <w:color w:val="FFFFFF"/>
                <w:sz w:val="22"/>
                <w:szCs w:val="22"/>
                <w:shd w:val="clear" w:color="auto" w:fill="auto"/>
                <w:lang w:val="sv-SE"/>
              </w:rPr>
            </w:pPr>
            <w:r w:rsidRPr="00954B65">
              <w:rPr>
                <w:rStyle w:val="span"/>
                <w:rFonts w:ascii="Source Sans Pro" w:eastAsia="Source Sans Pro" w:hAnsi="Source Sans Pro" w:cs="Arial"/>
                <w:color w:val="FFFFFF"/>
                <w:sz w:val="22"/>
                <w:szCs w:val="22"/>
                <w:lang w:val="sv-SE"/>
              </w:rPr>
              <w:t>+</w:t>
            </w:r>
            <w:r w:rsidR="009D4F30" w:rsidRPr="00954B65">
              <w:rPr>
                <w:rStyle w:val="span"/>
                <w:rFonts w:ascii="Source Sans Pro" w:eastAsia="Source Sans Pro" w:hAnsi="Source Sans Pro" w:cs="Arial"/>
                <w:color w:val="FFFFFF"/>
                <w:sz w:val="22"/>
                <w:szCs w:val="22"/>
                <w:lang w:val="sv-SE"/>
              </w:rPr>
              <w:t>358–442438778</w:t>
            </w:r>
            <w:r w:rsidRPr="00954B65">
              <w:rPr>
                <w:rStyle w:val="documentparent-sectionleft-box"/>
                <w:rFonts w:ascii="Source Sans Pro" w:eastAsia="Source Sans Pro" w:hAnsi="Source Sans Pro" w:cs="Arial"/>
                <w:color w:val="FFFFFF"/>
                <w:sz w:val="22"/>
                <w:szCs w:val="22"/>
                <w:shd w:val="clear" w:color="auto" w:fill="auto"/>
                <w:lang w:val="sv-SE"/>
              </w:rPr>
              <w:t xml:space="preserve"> </w:t>
            </w:r>
          </w:p>
          <w:p w14:paraId="4D76A7D2" w14:textId="77777777" w:rsidR="007F7FC4" w:rsidRPr="00954B65" w:rsidRDefault="0076489C">
            <w:pPr>
              <w:pStyle w:val="documentd-block"/>
              <w:spacing w:line="300" w:lineRule="atLeast"/>
              <w:rPr>
                <w:rStyle w:val="documentparent-sectionleft-box"/>
                <w:rFonts w:ascii="Source Sans Pro" w:eastAsia="Source Sans Pro" w:hAnsi="Source Sans Pro" w:cs="Arial"/>
                <w:b/>
                <w:bCs/>
                <w:color w:val="FFFFFF"/>
                <w:spacing w:val="12"/>
                <w:sz w:val="22"/>
                <w:szCs w:val="22"/>
                <w:shd w:val="clear" w:color="auto" w:fill="auto"/>
                <w:lang w:val="sv-SE"/>
              </w:rPr>
            </w:pPr>
            <w:r w:rsidRPr="00954B65">
              <w:rPr>
                <w:rStyle w:val="span"/>
                <w:rFonts w:ascii="Source Sans Pro" w:eastAsia="Source Sans Pro" w:hAnsi="Source Sans Pro" w:cs="Arial"/>
                <w:b/>
                <w:bCs/>
                <w:color w:val="FFFFFF"/>
                <w:spacing w:val="12"/>
                <w:sz w:val="22"/>
                <w:szCs w:val="22"/>
                <w:lang w:val="sv-SE"/>
              </w:rPr>
              <w:t>kshetrishantosh@gmail.com</w:t>
            </w:r>
          </w:p>
          <w:p w14:paraId="7C34EFDF" w14:textId="68EAE56F" w:rsidR="007F7FC4" w:rsidRPr="00954B65" w:rsidRDefault="0076489C">
            <w:pPr>
              <w:pStyle w:val="documentd-block"/>
              <w:spacing w:line="300" w:lineRule="atLeast"/>
              <w:rPr>
                <w:rStyle w:val="span"/>
                <w:rFonts w:ascii="Source Sans Pro" w:eastAsia="Source Sans Pro" w:hAnsi="Source Sans Pro" w:cs="Arial"/>
                <w:b/>
                <w:bCs/>
                <w:color w:val="FFFFFF"/>
                <w:spacing w:val="12"/>
                <w:sz w:val="22"/>
                <w:szCs w:val="22"/>
                <w:lang w:val="sv-SE"/>
              </w:rPr>
            </w:pPr>
            <w:proofErr w:type="spellStart"/>
            <w:r w:rsidRPr="00954B65">
              <w:rPr>
                <w:rStyle w:val="documentcity-name"/>
                <w:rFonts w:ascii="Source Sans Pro" w:eastAsia="Source Sans Pro" w:hAnsi="Source Sans Pro" w:cs="Arial"/>
                <w:b/>
                <w:bCs/>
                <w:color w:val="FFFFFF"/>
                <w:spacing w:val="12"/>
                <w:sz w:val="22"/>
                <w:szCs w:val="22"/>
                <w:lang w:val="sv-SE"/>
              </w:rPr>
              <w:t>Vantaa</w:t>
            </w:r>
            <w:proofErr w:type="spellEnd"/>
            <w:r w:rsidRPr="00954B65">
              <w:rPr>
                <w:rStyle w:val="span"/>
                <w:rFonts w:ascii="Source Sans Pro" w:eastAsia="Source Sans Pro" w:hAnsi="Source Sans Pro" w:cs="Arial"/>
                <w:b/>
                <w:bCs/>
                <w:color w:val="FFFFFF"/>
                <w:spacing w:val="12"/>
                <w:sz w:val="22"/>
                <w:szCs w:val="22"/>
                <w:lang w:val="sv-SE"/>
              </w:rPr>
              <w:t>, Finland</w:t>
            </w:r>
          </w:p>
          <w:p w14:paraId="13B97D70" w14:textId="77777777" w:rsidR="007529D2" w:rsidRPr="00954B65" w:rsidRDefault="007529D2">
            <w:pPr>
              <w:pStyle w:val="documentd-block"/>
              <w:spacing w:line="300" w:lineRule="atLeast"/>
              <w:rPr>
                <w:rStyle w:val="span"/>
                <w:rFonts w:ascii="Source Sans Pro" w:eastAsia="Source Sans Pro" w:hAnsi="Source Sans Pro" w:cs="Arial"/>
                <w:b/>
                <w:bCs/>
                <w:color w:val="FFFFFF"/>
                <w:spacing w:val="12"/>
                <w:sz w:val="22"/>
                <w:szCs w:val="22"/>
                <w:lang w:val="sv-SE"/>
              </w:rPr>
            </w:pPr>
          </w:p>
          <w:p w14:paraId="081FD6C9" w14:textId="2E91D63A" w:rsidR="007529D2" w:rsidRPr="00954B65" w:rsidRDefault="007529D2" w:rsidP="007529D2">
            <w:pPr>
              <w:pStyle w:val="documentd-block"/>
              <w:spacing w:line="300" w:lineRule="atLeast"/>
              <w:jc w:val="center"/>
              <w:rPr>
                <w:rStyle w:val="span"/>
                <w:rFonts w:ascii="Source Sans Pro" w:eastAsia="Source Sans Pro" w:hAnsi="Source Sans Pro" w:cs="Arial"/>
                <w:b/>
                <w:bCs/>
                <w:color w:val="FFFFFF" w:themeColor="background1"/>
                <w:spacing w:val="12"/>
                <w:sz w:val="22"/>
                <w:szCs w:val="22"/>
                <w:u w:val="single"/>
                <w:lang w:val="sv-SE"/>
              </w:rPr>
            </w:pPr>
            <w:r w:rsidRPr="00954B65">
              <w:rPr>
                <w:rStyle w:val="span"/>
                <w:rFonts w:ascii="Source Sans Pro" w:eastAsia="Source Sans Pro" w:hAnsi="Source Sans Pro" w:cs="Arial"/>
                <w:b/>
                <w:bCs/>
                <w:color w:val="FFFFFF" w:themeColor="background1"/>
                <w:spacing w:val="12"/>
                <w:sz w:val="22"/>
                <w:szCs w:val="22"/>
                <w:u w:val="single"/>
                <w:lang w:val="sv-SE"/>
              </w:rPr>
              <w:t xml:space="preserve">My </w:t>
            </w:r>
            <w:proofErr w:type="spellStart"/>
            <w:r w:rsidRPr="00954B65">
              <w:rPr>
                <w:rStyle w:val="span"/>
                <w:rFonts w:ascii="Source Sans Pro" w:eastAsia="Source Sans Pro" w:hAnsi="Source Sans Pro" w:cs="Arial"/>
                <w:b/>
                <w:bCs/>
                <w:color w:val="FFFFFF" w:themeColor="background1"/>
                <w:spacing w:val="12"/>
                <w:sz w:val="22"/>
                <w:szCs w:val="22"/>
                <w:u w:val="single"/>
                <w:lang w:val="sv-SE"/>
              </w:rPr>
              <w:t>Skills</w:t>
            </w:r>
            <w:proofErr w:type="spellEnd"/>
          </w:p>
          <w:p w14:paraId="1F31688C" w14:textId="0165C686" w:rsidR="007529D2" w:rsidRPr="00954B65" w:rsidRDefault="00FA13E0" w:rsidP="007529D2">
            <w:pPr>
              <w:pStyle w:val="documentd-block"/>
              <w:spacing w:line="300" w:lineRule="atLeast"/>
              <w:rPr>
                <w:rStyle w:val="span"/>
                <w:rFonts w:ascii="Source Sans Pro" w:eastAsia="Source Sans Pro" w:hAnsi="Source Sans Pro" w:cs="Arial"/>
                <w:b/>
                <w:bCs/>
                <w:color w:val="FFFFFF" w:themeColor="background1"/>
                <w:spacing w:val="12"/>
                <w:sz w:val="22"/>
                <w:szCs w:val="22"/>
                <w:lang w:val="sv-SE"/>
              </w:rPr>
            </w:pPr>
            <w:proofErr w:type="spellStart"/>
            <w:r w:rsidRPr="00954B65">
              <w:rPr>
                <w:rStyle w:val="span"/>
                <w:rFonts w:ascii="Source Sans Pro" w:eastAsia="Source Sans Pro" w:hAnsi="Source Sans Pro" w:cs="Arial"/>
                <w:b/>
                <w:bCs/>
                <w:color w:val="FFFFFF" w:themeColor="background1"/>
                <w:spacing w:val="12"/>
                <w:sz w:val="22"/>
                <w:szCs w:val="22"/>
                <w:lang w:val="sv-SE"/>
              </w:rPr>
              <w:t>Python</w:t>
            </w:r>
            <w:proofErr w:type="spellEnd"/>
            <w:r w:rsidRPr="00954B65">
              <w:rPr>
                <w:rStyle w:val="span"/>
                <w:rFonts w:ascii="Source Sans Pro" w:eastAsia="Source Sans Pro" w:hAnsi="Source Sans Pro" w:cs="Arial"/>
                <w:b/>
                <w:bCs/>
                <w:color w:val="FFFFFF" w:themeColor="background1"/>
                <w:spacing w:val="12"/>
                <w:sz w:val="22"/>
                <w:szCs w:val="22"/>
                <w:lang w:val="sv-SE"/>
              </w:rPr>
              <w:t xml:space="preserve">, Robot </w:t>
            </w:r>
            <w:proofErr w:type="spellStart"/>
            <w:r w:rsidRPr="00954B65">
              <w:rPr>
                <w:rStyle w:val="span"/>
                <w:rFonts w:ascii="Source Sans Pro" w:eastAsia="Source Sans Pro" w:hAnsi="Source Sans Pro" w:cs="Arial"/>
                <w:b/>
                <w:bCs/>
                <w:color w:val="FFFFFF" w:themeColor="background1"/>
                <w:spacing w:val="12"/>
                <w:sz w:val="22"/>
                <w:szCs w:val="22"/>
                <w:lang w:val="sv-SE"/>
              </w:rPr>
              <w:t>Framework</w:t>
            </w:r>
            <w:proofErr w:type="spellEnd"/>
            <w:r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Pr="00954B65">
              <w:rPr>
                <w:rStyle w:val="span"/>
                <w:rFonts w:ascii="Source Sans Pro" w:eastAsia="Source Sans Pro" w:hAnsi="Source Sans Pro" w:cs="Arial"/>
                <w:b/>
                <w:bCs/>
                <w:color w:val="FFFFFF" w:themeColor="background1"/>
                <w:spacing w:val="12"/>
                <w:sz w:val="22"/>
                <w:szCs w:val="22"/>
                <w:lang w:val="sv-SE"/>
              </w:rPr>
              <w:t>Selenium</w:t>
            </w:r>
            <w:proofErr w:type="spellEnd"/>
            <w:r w:rsidRPr="00954B65">
              <w:rPr>
                <w:rStyle w:val="span"/>
                <w:rFonts w:ascii="Source Sans Pro" w:eastAsia="Source Sans Pro" w:hAnsi="Source Sans Pro" w:cs="Arial"/>
                <w:b/>
                <w:bCs/>
                <w:color w:val="FFFFFF" w:themeColor="background1"/>
                <w:spacing w:val="12"/>
                <w:sz w:val="22"/>
                <w:szCs w:val="22"/>
                <w:lang w:val="sv-SE"/>
              </w:rPr>
              <w:t>,</w:t>
            </w:r>
            <w:r>
              <w:rPr>
                <w:rStyle w:val="span"/>
                <w:rFonts w:ascii="Source Sans Pro" w:eastAsia="Source Sans Pro" w:hAnsi="Source Sans Pro" w:cs="Arial"/>
                <w:b/>
                <w:bCs/>
                <w:color w:val="FFFFFF" w:themeColor="background1"/>
                <w:spacing w:val="12"/>
                <w:sz w:val="22"/>
                <w:szCs w:val="22"/>
                <w:lang w:val="sv-SE"/>
              </w:rPr>
              <w:t xml:space="preserve"> </w:t>
            </w:r>
            <w:proofErr w:type="spellStart"/>
            <w:r>
              <w:rPr>
                <w:rStyle w:val="span"/>
                <w:rFonts w:ascii="Source Sans Pro" w:eastAsia="Source Sans Pro" w:hAnsi="Source Sans Pro" w:cs="Arial"/>
                <w:b/>
                <w:bCs/>
                <w:color w:val="FFFFFF" w:themeColor="background1"/>
                <w:spacing w:val="12"/>
                <w:sz w:val="22"/>
                <w:szCs w:val="22"/>
                <w:lang w:val="sv-SE"/>
              </w:rPr>
              <w:t>Appium</w:t>
            </w:r>
            <w:proofErr w:type="spellEnd"/>
            <w:r>
              <w:rPr>
                <w:rStyle w:val="span"/>
                <w:rFonts w:ascii="Source Sans Pro" w:eastAsia="Source Sans Pro" w:hAnsi="Source Sans Pro" w:cs="Arial"/>
                <w:b/>
                <w:bCs/>
                <w:color w:val="FFFFFF" w:themeColor="background1"/>
                <w:spacing w:val="12"/>
                <w:sz w:val="22"/>
                <w:szCs w:val="22"/>
                <w:lang w:val="sv-SE"/>
              </w:rPr>
              <w:t xml:space="preserve">, </w:t>
            </w:r>
            <w:proofErr w:type="spellStart"/>
            <w:r w:rsidRPr="00954B65">
              <w:rPr>
                <w:rStyle w:val="span"/>
                <w:rFonts w:ascii="Source Sans Pro" w:eastAsia="Source Sans Pro" w:hAnsi="Source Sans Pro" w:cs="Arial"/>
                <w:b/>
                <w:bCs/>
                <w:color w:val="FFFFFF" w:themeColor="background1"/>
                <w:spacing w:val="12"/>
                <w:sz w:val="22"/>
                <w:szCs w:val="22"/>
                <w:lang w:val="sv-SE"/>
              </w:rPr>
              <w:t>Azure</w:t>
            </w:r>
            <w:proofErr w:type="spellEnd"/>
            <w:r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Pr="00954B65">
              <w:rPr>
                <w:rStyle w:val="span"/>
                <w:rFonts w:ascii="Source Sans Pro" w:eastAsia="Source Sans Pro" w:hAnsi="Source Sans Pro" w:cs="Arial"/>
                <w:b/>
                <w:bCs/>
                <w:color w:val="FFFFFF" w:themeColor="background1"/>
                <w:spacing w:val="12"/>
                <w:sz w:val="22"/>
                <w:szCs w:val="22"/>
                <w:lang w:val="sv-SE"/>
              </w:rPr>
              <w:t>DevOps</w:t>
            </w:r>
            <w:proofErr w:type="spellEnd"/>
            <w:r w:rsidR="00C80A48">
              <w:rPr>
                <w:rStyle w:val="span"/>
                <w:rFonts w:ascii="Source Sans Pro" w:eastAsia="Source Sans Pro" w:hAnsi="Source Sans Pro" w:cs="Arial"/>
                <w:b/>
                <w:bCs/>
                <w:color w:val="FFFFFF" w:themeColor="background1"/>
                <w:spacing w:val="12"/>
                <w:sz w:val="22"/>
                <w:szCs w:val="22"/>
                <w:lang w:val="sv-SE"/>
              </w:rPr>
              <w:t xml:space="preserve">, </w:t>
            </w:r>
            <w:r w:rsidRPr="00954B65">
              <w:rPr>
                <w:rStyle w:val="span"/>
                <w:rFonts w:ascii="Source Sans Pro" w:eastAsia="Source Sans Pro" w:hAnsi="Source Sans Pro" w:cs="Arial"/>
                <w:b/>
                <w:bCs/>
                <w:color w:val="FFFFFF" w:themeColor="background1"/>
                <w:spacing w:val="12"/>
                <w:sz w:val="22"/>
                <w:szCs w:val="22"/>
                <w:lang w:val="sv-SE"/>
              </w:rPr>
              <w:t xml:space="preserve">Git, </w:t>
            </w:r>
            <w:proofErr w:type="spellStart"/>
            <w:r w:rsidRPr="00954B65">
              <w:rPr>
                <w:rStyle w:val="span"/>
                <w:rFonts w:ascii="Source Sans Pro" w:eastAsia="Source Sans Pro" w:hAnsi="Source Sans Pro" w:cs="Arial"/>
                <w:b/>
                <w:bCs/>
                <w:color w:val="FFFFFF" w:themeColor="background1"/>
                <w:spacing w:val="12"/>
                <w:sz w:val="22"/>
                <w:szCs w:val="22"/>
                <w:lang w:val="sv-SE"/>
              </w:rPr>
              <w:t>Docker</w:t>
            </w:r>
            <w:proofErr w:type="spellEnd"/>
            <w:r w:rsidRPr="00954B65">
              <w:rPr>
                <w:rStyle w:val="span"/>
                <w:rFonts w:ascii="Source Sans Pro" w:eastAsia="Source Sans Pro" w:hAnsi="Source Sans Pro" w:cs="Arial"/>
                <w:b/>
                <w:bCs/>
                <w:color w:val="FFFFFF" w:themeColor="background1"/>
                <w:spacing w:val="12"/>
                <w:sz w:val="22"/>
                <w:szCs w:val="22"/>
                <w:lang w:val="sv-SE"/>
              </w:rPr>
              <w:t>, Jenkins</w:t>
            </w:r>
            <w:r>
              <w:rPr>
                <w:rStyle w:val="span"/>
                <w:rFonts w:ascii="Source Sans Pro" w:eastAsia="Source Sans Pro" w:hAnsi="Source Sans Pro" w:cs="Arial"/>
                <w:b/>
                <w:bCs/>
                <w:color w:val="FFFFFF" w:themeColor="background1"/>
                <w:spacing w:val="12"/>
                <w:sz w:val="22"/>
                <w:szCs w:val="22"/>
                <w:lang w:val="sv-SE"/>
              </w:rPr>
              <w:t>,</w:t>
            </w:r>
            <w:r w:rsidRPr="00954B65">
              <w:rPr>
                <w:rStyle w:val="span"/>
                <w:rFonts w:ascii="Source Sans Pro" w:eastAsia="Source Sans Pro" w:hAnsi="Source Sans Pro" w:cs="Arial"/>
                <w:b/>
                <w:bCs/>
                <w:color w:val="FFFFFF" w:themeColor="background1"/>
                <w:spacing w:val="12"/>
                <w:sz w:val="22"/>
                <w:szCs w:val="22"/>
                <w:lang w:val="sv-SE"/>
              </w:rPr>
              <w:t xml:space="preserve"> Postman, SQL</w:t>
            </w:r>
            <w:r>
              <w:rPr>
                <w:rStyle w:val="span"/>
                <w:rFonts w:ascii="Source Sans Pro" w:eastAsia="Source Sans Pro" w:hAnsi="Source Sans Pro" w:cs="Arial"/>
                <w:b/>
                <w:bCs/>
                <w:color w:val="FFFFFF" w:themeColor="background1"/>
                <w:spacing w:val="12"/>
                <w:sz w:val="22"/>
                <w:szCs w:val="22"/>
                <w:lang w:val="sv-SE"/>
              </w:rPr>
              <w:t>,</w:t>
            </w:r>
            <w:r w:rsidRPr="00954B65">
              <w:rPr>
                <w:rStyle w:val="span"/>
                <w:rFonts w:ascii="Source Sans Pro" w:eastAsia="Source Sans Pro" w:hAnsi="Source Sans Pro" w:cs="Arial"/>
                <w:b/>
                <w:bCs/>
                <w:color w:val="FFFFFF" w:themeColor="background1"/>
                <w:spacing w:val="12"/>
                <w:sz w:val="22"/>
                <w:szCs w:val="22"/>
                <w:lang w:val="sv-SE"/>
              </w:rPr>
              <w:t xml:space="preserve"> </w:t>
            </w:r>
            <w:r w:rsidR="007529D2" w:rsidRPr="00954B65">
              <w:rPr>
                <w:rStyle w:val="span"/>
                <w:rFonts w:ascii="Source Sans Pro" w:eastAsia="Source Sans Pro" w:hAnsi="Source Sans Pro" w:cs="Arial"/>
                <w:b/>
                <w:bCs/>
                <w:color w:val="FFFFFF" w:themeColor="background1"/>
                <w:spacing w:val="12"/>
                <w:sz w:val="22"/>
                <w:szCs w:val="22"/>
                <w:lang w:val="sv-SE"/>
              </w:rPr>
              <w:t>HTML, CSS, JavaScript,</w:t>
            </w:r>
            <w:r w:rsidR="008E162A"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008E162A" w:rsidRPr="00954B65">
              <w:rPr>
                <w:rStyle w:val="span"/>
                <w:rFonts w:ascii="Source Sans Pro" w:eastAsia="Source Sans Pro" w:hAnsi="Source Sans Pro" w:cs="Arial"/>
                <w:b/>
                <w:bCs/>
                <w:color w:val="FFFFFF" w:themeColor="background1"/>
                <w:spacing w:val="12"/>
                <w:sz w:val="22"/>
                <w:szCs w:val="22"/>
                <w:lang w:val="sv-SE"/>
              </w:rPr>
              <w:t>React</w:t>
            </w:r>
            <w:proofErr w:type="spellEnd"/>
            <w:r w:rsidR="008E162A" w:rsidRPr="00954B65">
              <w:rPr>
                <w:rStyle w:val="span"/>
                <w:rFonts w:ascii="Source Sans Pro" w:eastAsia="Source Sans Pro" w:hAnsi="Source Sans Pro" w:cs="Arial"/>
                <w:b/>
                <w:bCs/>
                <w:color w:val="FFFFFF" w:themeColor="background1"/>
                <w:spacing w:val="12"/>
                <w:sz w:val="22"/>
                <w:szCs w:val="22"/>
                <w:lang w:val="sv-SE"/>
              </w:rPr>
              <w:t>,</w:t>
            </w:r>
            <w:r w:rsidR="007529D2"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007529D2" w:rsidRPr="00954B65">
              <w:rPr>
                <w:rStyle w:val="span"/>
                <w:rFonts w:ascii="Source Sans Pro" w:eastAsia="Source Sans Pro" w:hAnsi="Source Sans Pro" w:cs="Arial"/>
                <w:b/>
                <w:bCs/>
                <w:color w:val="FFFFFF" w:themeColor="background1"/>
                <w:spacing w:val="12"/>
                <w:sz w:val="22"/>
                <w:szCs w:val="22"/>
                <w:lang w:val="sv-SE"/>
              </w:rPr>
              <w:t>Bootstrap</w:t>
            </w:r>
            <w:proofErr w:type="spellEnd"/>
            <w:r w:rsidR="007529D2" w:rsidRPr="00954B65">
              <w:rPr>
                <w:rStyle w:val="span"/>
                <w:rFonts w:ascii="Source Sans Pro" w:eastAsia="Source Sans Pro" w:hAnsi="Source Sans Pro" w:cs="Arial"/>
                <w:b/>
                <w:bCs/>
                <w:color w:val="FFFFFF" w:themeColor="background1"/>
                <w:spacing w:val="12"/>
                <w:sz w:val="22"/>
                <w:szCs w:val="22"/>
                <w:lang w:val="sv-SE"/>
              </w:rPr>
              <w:t>,</w:t>
            </w:r>
            <w:r w:rsidR="008E162A"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00270CAE" w:rsidRPr="00954B65">
              <w:rPr>
                <w:rStyle w:val="span"/>
                <w:rFonts w:ascii="Source Sans Pro" w:eastAsia="Source Sans Pro" w:hAnsi="Source Sans Pro" w:cs="Arial"/>
                <w:b/>
                <w:bCs/>
                <w:color w:val="FFFFFF" w:themeColor="background1"/>
                <w:spacing w:val="12"/>
                <w:sz w:val="22"/>
                <w:szCs w:val="22"/>
                <w:lang w:val="sv-SE"/>
              </w:rPr>
              <w:t>WordPress</w:t>
            </w:r>
            <w:proofErr w:type="spellEnd"/>
            <w:r w:rsidR="005917D7">
              <w:rPr>
                <w:rStyle w:val="span"/>
                <w:rFonts w:ascii="Source Sans Pro" w:eastAsia="Source Sans Pro" w:hAnsi="Source Sans Pro" w:cs="Arial"/>
                <w:b/>
                <w:bCs/>
                <w:color w:val="FFFFFF" w:themeColor="background1"/>
                <w:spacing w:val="12"/>
                <w:sz w:val="22"/>
                <w:szCs w:val="22"/>
                <w:lang w:val="sv-SE"/>
              </w:rPr>
              <w:t>,</w:t>
            </w:r>
            <w:r w:rsidR="00FA779F"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00750258">
              <w:rPr>
                <w:rStyle w:val="span"/>
                <w:rFonts w:ascii="Source Sans Pro" w:eastAsia="Source Sans Pro" w:hAnsi="Source Sans Pro" w:cs="Arial"/>
                <w:b/>
                <w:bCs/>
                <w:color w:val="FFFFFF" w:themeColor="background1"/>
                <w:spacing w:val="12"/>
                <w:sz w:val="22"/>
                <w:szCs w:val="22"/>
                <w:lang w:val="sv-SE"/>
              </w:rPr>
              <w:t>P</w:t>
            </w:r>
            <w:r w:rsidR="007529D2" w:rsidRPr="00954B65">
              <w:rPr>
                <w:rStyle w:val="span"/>
                <w:rFonts w:ascii="Source Sans Pro" w:eastAsia="Source Sans Pro" w:hAnsi="Source Sans Pro" w:cs="Arial"/>
                <w:b/>
                <w:bCs/>
                <w:color w:val="FFFFFF" w:themeColor="background1"/>
                <w:spacing w:val="12"/>
                <w:sz w:val="22"/>
                <w:szCs w:val="22"/>
                <w:lang w:val="sv-SE"/>
              </w:rPr>
              <w:t>ostgreSQL</w:t>
            </w:r>
            <w:proofErr w:type="spellEnd"/>
            <w:r w:rsidR="007529D2" w:rsidRPr="00954B65">
              <w:rPr>
                <w:rStyle w:val="span"/>
                <w:rFonts w:ascii="Source Sans Pro" w:eastAsia="Source Sans Pro" w:hAnsi="Source Sans Pro" w:cs="Arial"/>
                <w:b/>
                <w:bCs/>
                <w:color w:val="FFFFFF" w:themeColor="background1"/>
                <w:spacing w:val="12"/>
                <w:sz w:val="22"/>
                <w:szCs w:val="22"/>
                <w:lang w:val="sv-SE"/>
              </w:rPr>
              <w:t xml:space="preserve">, </w:t>
            </w:r>
            <w:proofErr w:type="spellStart"/>
            <w:r w:rsidR="007529D2" w:rsidRPr="00954B65">
              <w:rPr>
                <w:rStyle w:val="span"/>
                <w:rFonts w:ascii="Source Sans Pro" w:eastAsia="Source Sans Pro" w:hAnsi="Source Sans Pro" w:cs="Arial"/>
                <w:b/>
                <w:bCs/>
                <w:color w:val="FFFFFF" w:themeColor="background1"/>
                <w:spacing w:val="12"/>
                <w:sz w:val="22"/>
                <w:szCs w:val="22"/>
                <w:lang w:val="sv-SE"/>
              </w:rPr>
              <w:t>MongoDB</w:t>
            </w:r>
            <w:proofErr w:type="spellEnd"/>
            <w:r w:rsidR="00D75147">
              <w:rPr>
                <w:rStyle w:val="span"/>
                <w:rFonts w:ascii="Source Sans Pro" w:eastAsia="Source Sans Pro" w:hAnsi="Source Sans Pro" w:cs="Arial"/>
                <w:b/>
                <w:bCs/>
                <w:color w:val="FFFFFF" w:themeColor="background1"/>
                <w:spacing w:val="12"/>
                <w:sz w:val="22"/>
                <w:szCs w:val="22"/>
                <w:lang w:val="sv-SE"/>
              </w:rPr>
              <w:t>.</w:t>
            </w:r>
          </w:p>
          <w:p w14:paraId="70C4EBE7" w14:textId="77777777" w:rsidR="00291279" w:rsidRPr="00954B65" w:rsidRDefault="00291279" w:rsidP="007529D2">
            <w:pPr>
              <w:pStyle w:val="documentd-block"/>
              <w:spacing w:line="300" w:lineRule="atLeast"/>
              <w:rPr>
                <w:rStyle w:val="span"/>
                <w:rFonts w:ascii="Source Sans Pro" w:eastAsia="Source Sans Pro" w:hAnsi="Source Sans Pro" w:cs="Arial"/>
                <w:b/>
                <w:bCs/>
                <w:color w:val="FFFFFF" w:themeColor="background1"/>
                <w:spacing w:val="12"/>
                <w:sz w:val="22"/>
                <w:szCs w:val="22"/>
                <w:lang w:val="sv-SE"/>
              </w:rPr>
            </w:pPr>
          </w:p>
          <w:p w14:paraId="4877E581" w14:textId="5B437EAB" w:rsidR="007529D2" w:rsidRPr="000F0478" w:rsidRDefault="00091710" w:rsidP="008438F5">
            <w:pPr>
              <w:pStyle w:val="documentd-block"/>
              <w:spacing w:line="300" w:lineRule="atLeast"/>
              <w:jc w:val="center"/>
              <w:rPr>
                <w:rStyle w:val="span"/>
                <w:rFonts w:ascii="Source Sans Pro" w:eastAsia="Source Sans Pro" w:hAnsi="Source Sans Pro" w:cs="Arial"/>
                <w:b/>
                <w:bCs/>
                <w:color w:val="FFFFFF"/>
                <w:spacing w:val="12"/>
                <w:sz w:val="22"/>
                <w:szCs w:val="22"/>
                <w:u w:val="single"/>
              </w:rPr>
            </w:pPr>
            <w:r w:rsidRPr="000F0478">
              <w:rPr>
                <w:rStyle w:val="span"/>
                <w:rFonts w:ascii="Source Sans Pro" w:eastAsia="Source Sans Pro" w:hAnsi="Source Sans Pro" w:cs="Arial"/>
                <w:b/>
                <w:bCs/>
                <w:color w:val="FFFFFF"/>
                <w:spacing w:val="12"/>
                <w:sz w:val="22"/>
                <w:szCs w:val="22"/>
                <w:u w:val="single"/>
              </w:rPr>
              <w:fldChar w:fldCharType="begin"/>
            </w:r>
            <w:r w:rsidRPr="000F0478">
              <w:rPr>
                <w:rStyle w:val="span"/>
                <w:rFonts w:ascii="Source Sans Pro" w:eastAsia="Source Sans Pro" w:hAnsi="Source Sans Pro" w:cs="Arial"/>
                <w:b/>
                <w:bCs/>
                <w:color w:val="FFFFFF"/>
                <w:spacing w:val="12"/>
                <w:sz w:val="22"/>
                <w:szCs w:val="22"/>
                <w:u w:val="single"/>
              </w:rPr>
              <w:instrText xml:space="preserve"> AUTOTEXTLIST   \s "NoStyle" \t "Colors are belongs to the study related experiences." \* MERGEFORMAT </w:instrText>
            </w:r>
            <w:r w:rsidRPr="000F0478">
              <w:rPr>
                <w:rStyle w:val="span"/>
                <w:rFonts w:ascii="Source Sans Pro" w:eastAsia="Source Sans Pro" w:hAnsi="Source Sans Pro" w:cs="Arial"/>
                <w:b/>
                <w:bCs/>
                <w:color w:val="FFFFFF"/>
                <w:spacing w:val="12"/>
                <w:sz w:val="22"/>
                <w:szCs w:val="22"/>
                <w:u w:val="single"/>
              </w:rPr>
              <w:fldChar w:fldCharType="separate"/>
            </w:r>
            <w:r w:rsidRPr="000F0478">
              <w:rPr>
                <w:rStyle w:val="span"/>
                <w:rFonts w:ascii="Source Sans Pro" w:eastAsia="Source Sans Pro" w:hAnsi="Source Sans Pro" w:cs="Arial"/>
                <w:b/>
                <w:bCs/>
                <w:color w:val="FFFFFF"/>
                <w:spacing w:val="12"/>
                <w:sz w:val="22"/>
                <w:szCs w:val="22"/>
                <w:u w:val="single"/>
              </w:rPr>
              <w:t>Education</w:t>
            </w:r>
            <w:r w:rsidRPr="000F0478">
              <w:rPr>
                <w:rStyle w:val="span"/>
                <w:rFonts w:ascii="Source Sans Pro" w:eastAsia="Source Sans Pro" w:hAnsi="Source Sans Pro" w:cs="Arial"/>
                <w:b/>
                <w:bCs/>
                <w:color w:val="FFFFFF"/>
                <w:spacing w:val="12"/>
                <w:sz w:val="22"/>
                <w:szCs w:val="22"/>
                <w:u w:val="single"/>
              </w:rPr>
              <w:fldChar w:fldCharType="end"/>
            </w:r>
          </w:p>
          <w:p w14:paraId="498855FE" w14:textId="51FCEFEA" w:rsidR="007529D2" w:rsidRPr="00CE4457" w:rsidRDefault="008438F5">
            <w:pPr>
              <w:pStyle w:val="documentd-block"/>
              <w:spacing w:line="300" w:lineRule="atLeast"/>
              <w:rPr>
                <w:rFonts w:ascii="Source Sans Pro" w:eastAsia="Arial" w:hAnsi="Source Sans Pro" w:cs="Arial"/>
                <w:noProof/>
                <w:color w:val="FFFFFF" w:themeColor="background1"/>
                <w:sz w:val="22"/>
                <w:szCs w:val="22"/>
              </w:rPr>
            </w:pPr>
            <w:r w:rsidRPr="000F0478">
              <w:rPr>
                <w:rFonts w:ascii="Source Sans Pro" w:eastAsia="Arial" w:hAnsi="Source Sans Pro" w:cs="Arial"/>
                <w:noProof/>
                <w:color w:val="FFFFFF" w:themeColor="background1"/>
                <w:sz w:val="22"/>
                <w:szCs w:val="22"/>
              </w:rPr>
              <w:t>1</w:t>
            </w:r>
            <w:r w:rsidRPr="00CE4457">
              <w:rPr>
                <w:rFonts w:ascii="Source Sans Pro" w:eastAsia="Arial" w:hAnsi="Source Sans Pro" w:cs="Arial"/>
                <w:noProof/>
                <w:color w:val="FFFFFF" w:themeColor="background1"/>
                <w:sz w:val="22"/>
                <w:szCs w:val="22"/>
              </w:rPr>
              <w:t>, Bachelor in Computer Application</w:t>
            </w:r>
          </w:p>
          <w:p w14:paraId="05FA1865" w14:textId="3794F82E"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rPr>
              <w:t xml:space="preserve">    H</w:t>
            </w:r>
            <w:r w:rsidRPr="00CE4457">
              <w:rPr>
                <w:rFonts w:ascii="Source Sans Pro" w:eastAsia="Arial" w:hAnsi="Source Sans Pro" w:cs="Arial"/>
                <w:noProof/>
                <w:color w:val="FFFFFF" w:themeColor="background1"/>
                <w:sz w:val="22"/>
                <w:szCs w:val="22"/>
                <w:lang w:val="en-GB"/>
              </w:rPr>
              <w:t>äme University of Applied</w:t>
            </w:r>
          </w:p>
          <w:p w14:paraId="07AA6439" w14:textId="20F6E39C"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lang w:val="en-GB"/>
              </w:rPr>
              <w:t xml:space="preserve">    Sciences, Finland</w:t>
            </w:r>
            <w:r w:rsidR="008670EA" w:rsidRPr="00CE4457">
              <w:rPr>
                <w:rFonts w:ascii="Source Sans Pro" w:eastAsia="Arial" w:hAnsi="Source Sans Pro" w:cs="Arial"/>
                <w:noProof/>
                <w:color w:val="FFFFFF" w:themeColor="background1"/>
                <w:sz w:val="22"/>
                <w:szCs w:val="22"/>
                <w:lang w:val="en-GB"/>
              </w:rPr>
              <w:t>, 2024.</w:t>
            </w:r>
          </w:p>
          <w:p w14:paraId="708DC220" w14:textId="705CC55B"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lang w:val="en-GB"/>
              </w:rPr>
              <w:t xml:space="preserve">2, Bachelor of Hospitality Mgt. </w:t>
            </w:r>
          </w:p>
          <w:p w14:paraId="162183FD" w14:textId="258E7656"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lang w:val="en-GB"/>
              </w:rPr>
              <w:t xml:space="preserve">    Centria UAS, Finland, Nov 2015</w:t>
            </w:r>
          </w:p>
          <w:p w14:paraId="73B92820" w14:textId="6C93C021"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lang w:val="en-GB"/>
              </w:rPr>
              <w:t xml:space="preserve">3, Masters Degree in business  </w:t>
            </w:r>
          </w:p>
          <w:p w14:paraId="2B530112" w14:textId="55EF0E85" w:rsidR="008438F5" w:rsidRPr="00CE4457" w:rsidRDefault="008438F5">
            <w:pPr>
              <w:pStyle w:val="documentd-block"/>
              <w:spacing w:line="300" w:lineRule="atLeast"/>
              <w:rPr>
                <w:rFonts w:ascii="Source Sans Pro" w:eastAsia="Arial" w:hAnsi="Source Sans Pro" w:cs="Arial"/>
                <w:noProof/>
                <w:color w:val="FFFFFF" w:themeColor="background1"/>
                <w:sz w:val="22"/>
                <w:szCs w:val="22"/>
                <w:lang w:val="en-GB"/>
              </w:rPr>
            </w:pPr>
            <w:r w:rsidRPr="00CE4457">
              <w:rPr>
                <w:rFonts w:ascii="Source Sans Pro" w:eastAsia="Arial" w:hAnsi="Source Sans Pro" w:cs="Arial"/>
                <w:noProof/>
                <w:color w:val="FFFFFF" w:themeColor="background1"/>
                <w:sz w:val="22"/>
                <w:szCs w:val="22"/>
                <w:lang w:val="en-GB"/>
              </w:rPr>
              <w:t xml:space="preserve">     Studies, Nepal, Sep 2010</w:t>
            </w:r>
          </w:p>
          <w:p w14:paraId="66C32504" w14:textId="77777777" w:rsidR="008438F5" w:rsidRPr="000F0478" w:rsidRDefault="008438F5">
            <w:pPr>
              <w:pStyle w:val="documentd-block"/>
              <w:spacing w:line="300" w:lineRule="atLeast"/>
              <w:rPr>
                <w:rFonts w:ascii="Source Sans Pro" w:eastAsia="Arial" w:hAnsi="Source Sans Pro" w:cs="Arial"/>
                <w:noProof/>
                <w:color w:val="FFFFFF" w:themeColor="background1"/>
                <w:sz w:val="22"/>
                <w:szCs w:val="22"/>
                <w:lang w:val="en-GB"/>
              </w:rPr>
            </w:pPr>
          </w:p>
          <w:p w14:paraId="4FEB457D" w14:textId="77777777" w:rsidR="008438F5" w:rsidRPr="000F0478" w:rsidRDefault="008438F5">
            <w:pPr>
              <w:pStyle w:val="documentd-block"/>
              <w:spacing w:line="300" w:lineRule="atLeast"/>
              <w:rPr>
                <w:rFonts w:ascii="Source Sans Pro" w:eastAsia="Arial" w:hAnsi="Source Sans Pro" w:cs="Arial"/>
                <w:noProof/>
                <w:color w:val="FFFFFF" w:themeColor="background1"/>
                <w:sz w:val="22"/>
                <w:szCs w:val="22"/>
                <w:lang w:val="en-GB"/>
              </w:rPr>
            </w:pPr>
          </w:p>
          <w:p w14:paraId="12211962" w14:textId="46C3147B" w:rsidR="008438F5" w:rsidRPr="000F0478" w:rsidRDefault="008438F5" w:rsidP="008438F5">
            <w:pPr>
              <w:pStyle w:val="documentd-block"/>
              <w:spacing w:line="300" w:lineRule="atLeast"/>
              <w:jc w:val="center"/>
              <w:rPr>
                <w:rFonts w:ascii="Source Sans Pro" w:eastAsia="Arial" w:hAnsi="Source Sans Pro" w:cs="Arial"/>
                <w:b/>
                <w:bCs/>
                <w:noProof/>
                <w:color w:val="FFFFFF" w:themeColor="background1"/>
                <w:sz w:val="22"/>
                <w:szCs w:val="22"/>
                <w:u w:val="single"/>
                <w:lang w:val="en-GB"/>
              </w:rPr>
            </w:pPr>
            <w:r w:rsidRPr="000F0478">
              <w:rPr>
                <w:rFonts w:ascii="Source Sans Pro" w:eastAsia="Arial" w:hAnsi="Source Sans Pro" w:cs="Arial"/>
                <w:b/>
                <w:bCs/>
                <w:noProof/>
                <w:color w:val="FFFFFF" w:themeColor="background1"/>
                <w:sz w:val="22"/>
                <w:szCs w:val="22"/>
                <w:u w:val="single"/>
                <w:lang w:val="en-GB"/>
              </w:rPr>
              <w:t>References</w:t>
            </w:r>
          </w:p>
          <w:p w14:paraId="153A85CA" w14:textId="40E2B7F6" w:rsidR="00165D0A" w:rsidRPr="00F35DCE" w:rsidRDefault="00165D0A" w:rsidP="00165D0A">
            <w:pPr>
              <w:pStyle w:val="documentd-block"/>
              <w:spacing w:line="300" w:lineRule="atLeast"/>
              <w:rPr>
                <w:rFonts w:ascii="Source Sans Pro" w:eastAsia="Arial" w:hAnsi="Source Sans Pro" w:cs="Arial"/>
                <w:noProof/>
                <w:color w:val="FFFFFF" w:themeColor="background1"/>
                <w:sz w:val="22"/>
                <w:szCs w:val="22"/>
              </w:rPr>
            </w:pPr>
            <w:r w:rsidRPr="00F35DCE">
              <w:rPr>
                <w:rFonts w:ascii="Source Sans Pro" w:eastAsia="Arial" w:hAnsi="Source Sans Pro" w:cs="Arial"/>
                <w:noProof/>
                <w:color w:val="FFFFFF" w:themeColor="background1"/>
                <w:sz w:val="22"/>
                <w:szCs w:val="22"/>
              </w:rPr>
              <w:t xml:space="preserve">1, </w:t>
            </w:r>
            <w:r w:rsidR="00FD369A">
              <w:rPr>
                <w:rFonts w:ascii="Source Sans Pro" w:eastAsia="Arial" w:hAnsi="Source Sans Pro" w:cs="Arial"/>
                <w:noProof/>
                <w:color w:val="FFFFFF" w:themeColor="background1"/>
                <w:sz w:val="22"/>
                <w:szCs w:val="22"/>
              </w:rPr>
              <w:t>Sipilä Pekka</w:t>
            </w:r>
            <w:r w:rsidRPr="00F35DCE">
              <w:rPr>
                <w:rFonts w:ascii="Source Sans Pro" w:eastAsia="Arial" w:hAnsi="Source Sans Pro" w:cs="Arial"/>
                <w:noProof/>
                <w:color w:val="FFFFFF" w:themeColor="background1"/>
                <w:sz w:val="22"/>
                <w:szCs w:val="22"/>
              </w:rPr>
              <w:t xml:space="preserve">, </w:t>
            </w:r>
            <w:r w:rsidR="00FB3E25" w:rsidRPr="00F35DCE">
              <w:rPr>
                <w:rFonts w:ascii="Source Sans Pro" w:eastAsia="Arial" w:hAnsi="Source Sans Pro" w:cs="Arial"/>
                <w:noProof/>
                <w:color w:val="FFFFFF" w:themeColor="background1"/>
                <w:sz w:val="22"/>
                <w:szCs w:val="22"/>
              </w:rPr>
              <w:t>Degi</w:t>
            </w:r>
            <w:r w:rsidR="008E3D85" w:rsidRPr="00F35DCE">
              <w:rPr>
                <w:rFonts w:ascii="Source Sans Pro" w:eastAsia="Arial" w:hAnsi="Source Sans Pro" w:cs="Arial"/>
                <w:noProof/>
                <w:color w:val="FFFFFF" w:themeColor="background1"/>
                <w:sz w:val="22"/>
                <w:szCs w:val="22"/>
              </w:rPr>
              <w:t xml:space="preserve">tal </w:t>
            </w:r>
            <w:r w:rsidRPr="00F35DCE">
              <w:rPr>
                <w:rFonts w:ascii="Source Sans Pro" w:eastAsia="Arial" w:hAnsi="Source Sans Pro" w:cs="Arial"/>
                <w:noProof/>
                <w:color w:val="FFFFFF" w:themeColor="background1"/>
                <w:sz w:val="22"/>
                <w:szCs w:val="22"/>
              </w:rPr>
              <w:t xml:space="preserve">Development </w:t>
            </w:r>
            <w:r w:rsidR="002F4417">
              <w:rPr>
                <w:rFonts w:ascii="Source Sans Pro" w:eastAsia="Arial" w:hAnsi="Source Sans Pro" w:cs="Arial"/>
                <w:noProof/>
                <w:color w:val="FFFFFF" w:themeColor="background1"/>
                <w:sz w:val="22"/>
                <w:szCs w:val="22"/>
              </w:rPr>
              <w:t>Specialist</w:t>
            </w:r>
            <w:r w:rsidR="008E3D85" w:rsidRPr="00F35DCE">
              <w:rPr>
                <w:rFonts w:ascii="Source Sans Pro" w:eastAsia="Arial" w:hAnsi="Source Sans Pro" w:cs="Arial"/>
                <w:noProof/>
                <w:color w:val="FFFFFF" w:themeColor="background1"/>
                <w:sz w:val="22"/>
                <w:szCs w:val="22"/>
              </w:rPr>
              <w:t xml:space="preserve"> </w:t>
            </w:r>
            <w:r w:rsidRPr="00F35DCE">
              <w:rPr>
                <w:rFonts w:ascii="Source Sans Pro" w:eastAsia="Arial" w:hAnsi="Source Sans Pro" w:cs="Arial"/>
                <w:noProof/>
                <w:color w:val="FFFFFF" w:themeColor="background1"/>
                <w:sz w:val="22"/>
                <w:szCs w:val="22"/>
              </w:rPr>
              <w:t xml:space="preserve">at </w:t>
            </w:r>
            <w:r w:rsidR="008E3D85" w:rsidRPr="00F35DCE">
              <w:rPr>
                <w:rFonts w:ascii="Source Sans Pro" w:eastAsia="Arial" w:hAnsi="Source Sans Pro" w:cs="Arial"/>
                <w:noProof/>
                <w:color w:val="FFFFFF" w:themeColor="background1"/>
                <w:sz w:val="22"/>
                <w:szCs w:val="22"/>
              </w:rPr>
              <w:t xml:space="preserve">Finnish </w:t>
            </w:r>
            <w:r w:rsidR="00F35DCE" w:rsidRPr="00F35DCE">
              <w:rPr>
                <w:rFonts w:ascii="Source Sans Pro" w:eastAsia="Arial" w:hAnsi="Source Sans Pro" w:cs="Arial"/>
                <w:noProof/>
                <w:color w:val="FFFFFF" w:themeColor="background1"/>
                <w:sz w:val="22"/>
                <w:szCs w:val="22"/>
              </w:rPr>
              <w:t>Red Cr</w:t>
            </w:r>
            <w:r w:rsidR="00F35DCE">
              <w:rPr>
                <w:rFonts w:ascii="Source Sans Pro" w:eastAsia="Arial" w:hAnsi="Source Sans Pro" w:cs="Arial"/>
                <w:noProof/>
                <w:color w:val="FFFFFF" w:themeColor="background1"/>
                <w:sz w:val="22"/>
                <w:szCs w:val="22"/>
              </w:rPr>
              <w:t>oss</w:t>
            </w:r>
            <w:r w:rsidRPr="00F35DCE">
              <w:rPr>
                <w:rFonts w:ascii="Source Sans Pro" w:eastAsia="Arial" w:hAnsi="Source Sans Pro" w:cs="Arial"/>
                <w:noProof/>
                <w:color w:val="FFFFFF" w:themeColor="background1"/>
                <w:sz w:val="22"/>
                <w:szCs w:val="22"/>
              </w:rPr>
              <w:t xml:space="preserve">, </w:t>
            </w:r>
            <w:r w:rsidR="00F40D5E">
              <w:rPr>
                <w:rFonts w:ascii="Source Sans Pro" w:eastAsia="Arial" w:hAnsi="Source Sans Pro" w:cs="Arial"/>
                <w:noProof/>
                <w:color w:val="FFFFFF" w:themeColor="background1"/>
                <w:sz w:val="22"/>
                <w:szCs w:val="22"/>
              </w:rPr>
              <w:t>+358-</w:t>
            </w:r>
            <w:r w:rsidR="00995E66">
              <w:rPr>
                <w:rFonts w:ascii="Source Sans Pro" w:eastAsia="Arial" w:hAnsi="Source Sans Pro" w:cs="Arial"/>
                <w:noProof/>
                <w:color w:val="FFFFFF" w:themeColor="background1"/>
                <w:sz w:val="22"/>
                <w:szCs w:val="22"/>
              </w:rPr>
              <w:t>40</w:t>
            </w:r>
            <w:r w:rsidR="00F40D5E">
              <w:rPr>
                <w:rFonts w:ascii="Source Sans Pro" w:eastAsia="Arial" w:hAnsi="Source Sans Pro" w:cs="Arial"/>
                <w:noProof/>
                <w:color w:val="FFFFFF" w:themeColor="background1"/>
                <w:sz w:val="22"/>
                <w:szCs w:val="22"/>
              </w:rPr>
              <w:t>5100130</w:t>
            </w:r>
            <w:r w:rsidRPr="00F35DCE">
              <w:rPr>
                <w:rFonts w:ascii="Source Sans Pro" w:eastAsia="Arial" w:hAnsi="Source Sans Pro" w:cs="Arial"/>
                <w:noProof/>
                <w:color w:val="FFFFFF" w:themeColor="background1"/>
                <w:sz w:val="22"/>
                <w:szCs w:val="22"/>
              </w:rPr>
              <w:t xml:space="preserve">, </w:t>
            </w:r>
            <w:r w:rsidR="00C92019" w:rsidRPr="00C92019">
              <w:rPr>
                <w:rFonts w:ascii="Source Sans Pro" w:eastAsia="Arial" w:hAnsi="Source Sans Pro" w:cs="Arial"/>
                <w:noProof/>
                <w:color w:val="FFFFFF" w:themeColor="background1"/>
                <w:sz w:val="22"/>
                <w:szCs w:val="22"/>
              </w:rPr>
              <w:t>Pekka.Sipila@redcross.fi</w:t>
            </w:r>
          </w:p>
          <w:p w14:paraId="61AB3042" w14:textId="783586A1" w:rsidR="006275C6" w:rsidRPr="000F0478" w:rsidRDefault="00165D0A" w:rsidP="008438F5">
            <w:pPr>
              <w:pStyle w:val="documentd-block"/>
              <w:spacing w:line="300" w:lineRule="atLeast"/>
              <w:rPr>
                <w:rFonts w:ascii="Source Sans Pro" w:eastAsia="Arial" w:hAnsi="Source Sans Pro" w:cs="Arial"/>
                <w:noProof/>
                <w:color w:val="FFFFFF" w:themeColor="background1"/>
                <w:sz w:val="22"/>
                <w:szCs w:val="22"/>
              </w:rPr>
            </w:pPr>
            <w:r>
              <w:rPr>
                <w:rFonts w:ascii="Source Sans Pro" w:eastAsia="Arial" w:hAnsi="Source Sans Pro" w:cs="Arial"/>
                <w:noProof/>
                <w:color w:val="FFFFFF" w:themeColor="background1"/>
                <w:sz w:val="22"/>
                <w:szCs w:val="22"/>
                <w:lang w:val="en-GB"/>
              </w:rPr>
              <w:t>2</w:t>
            </w:r>
            <w:r w:rsidR="00270CAE" w:rsidRPr="000F0478">
              <w:rPr>
                <w:rFonts w:ascii="Source Sans Pro" w:eastAsia="Arial" w:hAnsi="Source Sans Pro" w:cs="Arial"/>
                <w:noProof/>
                <w:color w:val="FFFFFF" w:themeColor="background1"/>
                <w:sz w:val="22"/>
                <w:szCs w:val="22"/>
                <w:lang w:val="en-GB"/>
              </w:rPr>
              <w:t xml:space="preserve">, </w:t>
            </w:r>
            <w:r w:rsidR="00B807ED">
              <w:rPr>
                <w:rFonts w:ascii="Source Sans Pro" w:eastAsia="Arial" w:hAnsi="Source Sans Pro" w:cs="Arial"/>
                <w:noProof/>
                <w:color w:val="FFFFFF" w:themeColor="background1"/>
                <w:sz w:val="22"/>
                <w:szCs w:val="22"/>
                <w:lang w:val="en-GB"/>
              </w:rPr>
              <w:t>Juuso Saarinen</w:t>
            </w:r>
            <w:r w:rsidR="008438F5" w:rsidRPr="000F0478">
              <w:rPr>
                <w:rFonts w:ascii="Source Sans Pro" w:eastAsia="Arial" w:hAnsi="Source Sans Pro" w:cs="Arial"/>
                <w:noProof/>
                <w:color w:val="FFFFFF" w:themeColor="background1"/>
                <w:sz w:val="22"/>
                <w:szCs w:val="22"/>
                <w:lang w:val="en-GB"/>
              </w:rPr>
              <w:t xml:space="preserve">, </w:t>
            </w:r>
            <w:r w:rsidR="00B807ED">
              <w:rPr>
                <w:rFonts w:ascii="Source Sans Pro" w:eastAsia="Arial" w:hAnsi="Source Sans Pro" w:cs="Arial"/>
                <w:noProof/>
                <w:color w:val="FFFFFF" w:themeColor="background1"/>
                <w:sz w:val="22"/>
                <w:szCs w:val="22"/>
                <w:lang w:val="en-GB"/>
              </w:rPr>
              <w:t>Software developer</w:t>
            </w:r>
            <w:r w:rsidR="006275C6" w:rsidRPr="000F0478">
              <w:rPr>
                <w:rFonts w:ascii="Source Sans Pro" w:eastAsia="Arial" w:hAnsi="Source Sans Pro" w:cs="Arial"/>
                <w:noProof/>
                <w:color w:val="FFFFFF" w:themeColor="background1"/>
                <w:sz w:val="22"/>
                <w:szCs w:val="22"/>
                <w:lang w:val="en-GB"/>
              </w:rPr>
              <w:t xml:space="preserve"> at</w:t>
            </w:r>
            <w:r w:rsidR="00B807ED">
              <w:rPr>
                <w:rFonts w:ascii="Source Sans Pro" w:eastAsia="Arial" w:hAnsi="Source Sans Pro" w:cs="Arial"/>
                <w:noProof/>
                <w:color w:val="FFFFFF" w:themeColor="background1"/>
                <w:sz w:val="22"/>
                <w:szCs w:val="22"/>
                <w:lang w:val="en-GB"/>
              </w:rPr>
              <w:t xml:space="preserve"> Hämk</w:t>
            </w:r>
            <w:r w:rsidR="00C52C3C" w:rsidRPr="000F0478">
              <w:rPr>
                <w:rFonts w:ascii="Source Sans Pro" w:eastAsia="Arial" w:hAnsi="Source Sans Pro" w:cs="Arial"/>
                <w:noProof/>
                <w:color w:val="FFFFFF" w:themeColor="background1"/>
                <w:sz w:val="22"/>
                <w:szCs w:val="22"/>
                <w:lang w:val="en-GB"/>
              </w:rPr>
              <w:t>,</w:t>
            </w:r>
            <w:r w:rsidR="006275C6" w:rsidRPr="000F0478">
              <w:rPr>
                <w:rFonts w:ascii="Source Sans Pro" w:eastAsia="Arial" w:hAnsi="Source Sans Pro" w:cs="Arial"/>
                <w:noProof/>
                <w:color w:val="FFFFFF" w:themeColor="background1"/>
                <w:sz w:val="22"/>
                <w:szCs w:val="22"/>
              </w:rPr>
              <w:t xml:space="preserve"> +35</w:t>
            </w:r>
            <w:r w:rsidR="00C52C3C" w:rsidRPr="000F0478">
              <w:rPr>
                <w:rFonts w:ascii="Source Sans Pro" w:eastAsia="Arial" w:hAnsi="Source Sans Pro" w:cs="Arial"/>
                <w:noProof/>
                <w:color w:val="FFFFFF" w:themeColor="background1"/>
                <w:sz w:val="22"/>
                <w:szCs w:val="22"/>
              </w:rPr>
              <w:t>8-</w:t>
            </w:r>
            <w:r w:rsidR="00B807ED">
              <w:rPr>
                <w:rFonts w:ascii="Source Sans Pro" w:eastAsia="Arial" w:hAnsi="Source Sans Pro" w:cs="Arial"/>
                <w:noProof/>
                <w:color w:val="FFFFFF" w:themeColor="background1"/>
                <w:sz w:val="22"/>
                <w:szCs w:val="22"/>
              </w:rPr>
              <w:t>503296697, juuso.saarinen@hamk.fi</w:t>
            </w:r>
          </w:p>
          <w:p w14:paraId="17A21BBE" w14:textId="77777777" w:rsidR="00165D0A" w:rsidRDefault="00165D0A" w:rsidP="00C56830">
            <w:pPr>
              <w:pStyle w:val="documentd-block"/>
              <w:spacing w:line="300" w:lineRule="atLeast"/>
              <w:rPr>
                <w:rFonts w:eastAsia="Arial" w:cs="Arial"/>
                <w:noProof/>
                <w:color w:val="FFFFFF" w:themeColor="background1"/>
                <w:sz w:val="22"/>
                <w:szCs w:val="22"/>
                <w:lang w:val="en-GB"/>
              </w:rPr>
            </w:pPr>
          </w:p>
          <w:p w14:paraId="70800D1B" w14:textId="77777777" w:rsidR="00573F6D" w:rsidRDefault="00573F6D" w:rsidP="00165D0A">
            <w:pPr>
              <w:pStyle w:val="documentd-block"/>
              <w:spacing w:line="300" w:lineRule="atLeast"/>
              <w:jc w:val="center"/>
              <w:rPr>
                <w:rFonts w:eastAsia="Arial" w:cs="Arial"/>
                <w:noProof/>
                <w:color w:val="FFFFFF" w:themeColor="background1"/>
                <w:sz w:val="22"/>
                <w:szCs w:val="22"/>
                <w:u w:val="single"/>
                <w:lang w:val="en-GB"/>
              </w:rPr>
            </w:pPr>
          </w:p>
          <w:p w14:paraId="3C17C89D" w14:textId="6E4F3A64" w:rsidR="00165D0A" w:rsidRDefault="00165D0A" w:rsidP="00165D0A">
            <w:pPr>
              <w:pStyle w:val="documentd-block"/>
              <w:spacing w:line="300" w:lineRule="atLeast"/>
              <w:jc w:val="center"/>
              <w:rPr>
                <w:rFonts w:eastAsia="Arial" w:cs="Arial"/>
                <w:noProof/>
                <w:color w:val="FFFFFF" w:themeColor="background1"/>
                <w:sz w:val="22"/>
                <w:szCs w:val="22"/>
                <w:u w:val="single"/>
                <w:lang w:val="en-GB"/>
              </w:rPr>
            </w:pPr>
            <w:r w:rsidRPr="00165D0A">
              <w:rPr>
                <w:rFonts w:eastAsia="Arial" w:cs="Arial"/>
                <w:noProof/>
                <w:color w:val="FFFFFF" w:themeColor="background1"/>
                <w:sz w:val="22"/>
                <w:szCs w:val="22"/>
                <w:u w:val="single"/>
                <w:lang w:val="en-GB"/>
              </w:rPr>
              <w:lastRenderedPageBreak/>
              <w:t>Thesis</w:t>
            </w:r>
          </w:p>
          <w:p w14:paraId="54CC93A9" w14:textId="77777777" w:rsidR="00165D0A" w:rsidRPr="00165D0A" w:rsidRDefault="00165D0A" w:rsidP="00165D0A">
            <w:pPr>
              <w:pStyle w:val="documentd-block"/>
              <w:spacing w:line="300" w:lineRule="atLeast"/>
              <w:jc w:val="center"/>
              <w:rPr>
                <w:rFonts w:eastAsia="Arial" w:cs="Arial"/>
                <w:noProof/>
                <w:color w:val="FFFFFF" w:themeColor="background1"/>
                <w:sz w:val="22"/>
                <w:szCs w:val="22"/>
                <w:u w:val="single"/>
                <w:lang w:val="en-GB"/>
              </w:rPr>
            </w:pPr>
          </w:p>
          <w:p w14:paraId="240FD668" w14:textId="77777777" w:rsidR="00165D0A" w:rsidRDefault="00165D0A" w:rsidP="00165D0A">
            <w:pPr>
              <w:pStyle w:val="documentd-block"/>
              <w:spacing w:line="300" w:lineRule="atLeast"/>
              <w:jc w:val="center"/>
              <w:rPr>
                <w:rStyle w:val="documentparent-sectionleft-box"/>
                <w:rFonts w:ascii="Source Sans Pro" w:eastAsia="Source Sans Pro" w:hAnsi="Source Sans Pro" w:cs="Source Sans Pro"/>
                <w:b/>
                <w:bCs/>
                <w:color w:val="FFFFFF"/>
                <w:spacing w:val="12"/>
                <w:sz w:val="20"/>
                <w:szCs w:val="20"/>
                <w:shd w:val="clear" w:color="auto" w:fill="auto"/>
              </w:rPr>
            </w:pPr>
            <w:r w:rsidRPr="00165D0A">
              <w:rPr>
                <w:rStyle w:val="documentparent-sectionleft-box"/>
                <w:rFonts w:ascii="Source Sans Pro" w:eastAsia="Source Sans Pro" w:hAnsi="Source Sans Pro" w:cs="Source Sans Pro"/>
                <w:b/>
                <w:bCs/>
                <w:color w:val="FFFFFF"/>
                <w:spacing w:val="12"/>
                <w:sz w:val="20"/>
                <w:szCs w:val="20"/>
                <w:shd w:val="clear" w:color="auto" w:fill="auto"/>
              </w:rPr>
              <w:t>Automated web testing using Robot Framework and Python</w:t>
            </w:r>
            <w:r>
              <w:rPr>
                <w:rStyle w:val="documentparent-sectionleft-box"/>
                <w:rFonts w:ascii="Source Sans Pro" w:eastAsia="Source Sans Pro" w:hAnsi="Source Sans Pro" w:cs="Source Sans Pro"/>
                <w:b/>
                <w:bCs/>
                <w:color w:val="FFFFFF"/>
                <w:spacing w:val="12"/>
                <w:sz w:val="20"/>
                <w:szCs w:val="20"/>
                <w:shd w:val="clear" w:color="auto" w:fill="auto"/>
              </w:rPr>
              <w:t xml:space="preserve"> (2023)</w:t>
            </w:r>
          </w:p>
          <w:p w14:paraId="76FE7567" w14:textId="77777777" w:rsidR="00B9428A" w:rsidRDefault="00B9428A" w:rsidP="00165D0A">
            <w:pPr>
              <w:pStyle w:val="documentd-block"/>
              <w:spacing w:line="300" w:lineRule="atLeast"/>
              <w:jc w:val="center"/>
              <w:rPr>
                <w:rStyle w:val="documentparent-sectionleft-box"/>
                <w:rFonts w:ascii="Source Sans Pro" w:eastAsia="Source Sans Pro" w:hAnsi="Source Sans Pro" w:cs="Source Sans Pro"/>
                <w:b/>
                <w:bCs/>
                <w:color w:val="FFFFFF"/>
                <w:spacing w:val="12"/>
                <w:sz w:val="20"/>
                <w:szCs w:val="20"/>
                <w:shd w:val="clear" w:color="auto" w:fill="auto"/>
              </w:rPr>
            </w:pPr>
          </w:p>
          <w:p w14:paraId="5C110631" w14:textId="2A393852" w:rsidR="00B9428A" w:rsidRDefault="00B9428A" w:rsidP="00B9428A">
            <w:pPr>
              <w:pStyle w:val="documentd-block"/>
              <w:spacing w:line="300" w:lineRule="atLeast"/>
              <w:rPr>
                <w:rStyle w:val="documentparent-sectionleft-box"/>
                <w:rFonts w:ascii="Source Sans Pro" w:eastAsia="Source Sans Pro" w:hAnsi="Source Sans Pro" w:cs="Source Sans Pro"/>
                <w:b/>
                <w:bCs/>
                <w:color w:val="FFFFFF"/>
                <w:spacing w:val="12"/>
                <w:sz w:val="20"/>
                <w:szCs w:val="20"/>
                <w:shd w:val="clear" w:color="auto" w:fill="auto"/>
              </w:rPr>
            </w:pPr>
          </w:p>
        </w:tc>
        <w:tc>
          <w:tcPr>
            <w:tcW w:w="158" w:type="dxa"/>
            <w:shd w:val="clear" w:color="auto" w:fill="2F527B"/>
            <w:tcMar>
              <w:top w:w="480" w:type="dxa"/>
              <w:left w:w="0" w:type="dxa"/>
              <w:bottom w:w="480" w:type="dxa"/>
              <w:right w:w="0" w:type="dxa"/>
            </w:tcMar>
            <w:hideMark/>
          </w:tcPr>
          <w:p w14:paraId="14277D04" w14:textId="77777777" w:rsidR="007F7FC4" w:rsidRDefault="007F7FC4">
            <w:pPr>
              <w:pStyle w:val="documentparent-sectionleftmidpaddingcellParagraph"/>
              <w:shd w:val="clear" w:color="auto" w:fill="auto"/>
              <w:spacing w:line="300" w:lineRule="atLeast"/>
              <w:textAlignment w:val="auto"/>
              <w:rPr>
                <w:rStyle w:val="documentparent-sectionleftmidpaddingcell"/>
                <w:rFonts w:ascii="Source Sans Pro" w:eastAsia="Source Sans Pro" w:hAnsi="Source Sans Pro" w:cs="Source Sans Pro"/>
                <w:color w:val="333333"/>
                <w:spacing w:val="12"/>
                <w:sz w:val="20"/>
                <w:szCs w:val="20"/>
                <w:shd w:val="clear" w:color="auto" w:fill="auto"/>
              </w:rPr>
            </w:pPr>
          </w:p>
        </w:tc>
        <w:tc>
          <w:tcPr>
            <w:tcW w:w="7487" w:type="dxa"/>
            <w:tcMar>
              <w:top w:w="480" w:type="dxa"/>
              <w:left w:w="0" w:type="dxa"/>
              <w:bottom w:w="480" w:type="dxa"/>
              <w:right w:w="0" w:type="dxa"/>
            </w:tcMar>
            <w:hideMark/>
          </w:tcPr>
          <w:tbl>
            <w:tblPr>
              <w:tblStyle w:val="documentheading"/>
              <w:tblW w:w="0" w:type="auto"/>
              <w:tblCellSpacing w:w="0" w:type="dxa"/>
              <w:tblLayout w:type="fixed"/>
              <w:tblCellMar>
                <w:left w:w="0" w:type="dxa"/>
                <w:right w:w="160" w:type="dxa"/>
              </w:tblCellMar>
              <w:tblLook w:val="05E0" w:firstRow="1" w:lastRow="1" w:firstColumn="1" w:lastColumn="1" w:noHBand="0" w:noVBand="1"/>
            </w:tblPr>
            <w:tblGrid>
              <w:gridCol w:w="158"/>
              <w:gridCol w:w="7166"/>
              <w:gridCol w:w="158"/>
            </w:tblGrid>
            <w:tr w:rsidR="007F7FC4" w14:paraId="38BE283C" w14:textId="77777777" w:rsidTr="00CB601F">
              <w:trPr>
                <w:trHeight w:val="22"/>
                <w:tblCellSpacing w:w="0" w:type="dxa"/>
                <w:hidden/>
              </w:trPr>
              <w:tc>
                <w:tcPr>
                  <w:tcW w:w="158" w:type="dxa"/>
                  <w:shd w:val="clear" w:color="auto" w:fill="2F527B"/>
                  <w:tcMar>
                    <w:top w:w="70" w:type="dxa"/>
                    <w:left w:w="0" w:type="dxa"/>
                    <w:bottom w:w="70" w:type="dxa"/>
                    <w:right w:w="0" w:type="dxa"/>
                  </w:tcMar>
                  <w:hideMark/>
                </w:tcPr>
                <w:p w14:paraId="49F3B58E" w14:textId="77777777" w:rsidR="007F7FC4" w:rsidRDefault="007F7FC4">
                  <w:pPr>
                    <w:rPr>
                      <w:rStyle w:val="documentparent-sectiondiv"/>
                      <w:rFonts w:ascii="Source Sans Pro" w:eastAsia="Source Sans Pro" w:hAnsi="Source Sans Pro" w:cs="Source Sans Pro"/>
                      <w:vanish/>
                      <w:color w:val="333333"/>
                      <w:spacing w:val="12"/>
                      <w:sz w:val="20"/>
                      <w:szCs w:val="20"/>
                    </w:rPr>
                  </w:pPr>
                </w:p>
              </w:tc>
              <w:tc>
                <w:tcPr>
                  <w:tcW w:w="7166" w:type="dxa"/>
                  <w:shd w:val="clear" w:color="auto" w:fill="2F527B"/>
                  <w:tcMar>
                    <w:top w:w="70" w:type="dxa"/>
                    <w:left w:w="0" w:type="dxa"/>
                    <w:bottom w:w="70" w:type="dxa"/>
                    <w:right w:w="0" w:type="dxa"/>
                  </w:tcMar>
                  <w:hideMark/>
                </w:tcPr>
                <w:p w14:paraId="2588DDC8" w14:textId="77777777" w:rsidR="007F7FC4" w:rsidRDefault="0076489C">
                  <w:pPr>
                    <w:spacing w:line="240" w:lineRule="exact"/>
                    <w:rPr>
                      <w:rStyle w:val="documentheadingdiv"/>
                      <w:rFonts w:ascii="Source Sans Pro" w:eastAsia="Source Sans Pro" w:hAnsi="Source Sans Pro" w:cs="Source Sans Pro"/>
                      <w:b/>
                      <w:bCs/>
                      <w:caps/>
                      <w:color w:val="FFFFFF"/>
                      <w:spacing w:val="14"/>
                      <w:sz w:val="20"/>
                      <w:szCs w:val="20"/>
                      <w:shd w:val="clear" w:color="auto" w:fill="auto"/>
                    </w:rPr>
                  </w:pPr>
                  <w:r>
                    <w:rPr>
                      <w:rStyle w:val="documentheadingsectiontitle"/>
                      <w:rFonts w:ascii="Source Sans Pro" w:eastAsia="Source Sans Pro" w:hAnsi="Source Sans Pro" w:cs="Source Sans Pro"/>
                      <w:b/>
                      <w:bCs/>
                      <w:caps/>
                      <w:color w:val="FFFFFF"/>
                      <w:spacing w:val="14"/>
                    </w:rPr>
                    <w:t>Professional Summary</w:t>
                  </w:r>
                </w:p>
              </w:tc>
              <w:tc>
                <w:tcPr>
                  <w:tcW w:w="158" w:type="dxa"/>
                  <w:shd w:val="clear" w:color="auto" w:fill="2F527B"/>
                  <w:tcMar>
                    <w:top w:w="70" w:type="dxa"/>
                    <w:left w:w="0" w:type="dxa"/>
                    <w:bottom w:w="70" w:type="dxa"/>
                    <w:right w:w="0" w:type="dxa"/>
                  </w:tcMar>
                  <w:vAlign w:val="center"/>
                  <w:hideMark/>
                </w:tcPr>
                <w:p w14:paraId="0EB1094B" w14:textId="77777777" w:rsidR="007F7FC4" w:rsidRDefault="007F7FC4">
                  <w:pPr>
                    <w:rPr>
                      <w:rStyle w:val="documentheadingsectiontitle"/>
                      <w:rFonts w:ascii="Source Sans Pro" w:eastAsia="Source Sans Pro" w:hAnsi="Source Sans Pro" w:cs="Source Sans Pro"/>
                      <w:b/>
                      <w:bCs/>
                      <w:caps/>
                      <w:color w:val="FFFFFF"/>
                      <w:spacing w:val="14"/>
                    </w:rPr>
                  </w:pPr>
                </w:p>
              </w:tc>
            </w:tr>
          </w:tbl>
          <w:p w14:paraId="01B6CFDF" w14:textId="77777777" w:rsidR="00775C33" w:rsidRDefault="00775C33" w:rsidP="00775C33">
            <w:pPr>
              <w:pStyle w:val="div"/>
              <w:spacing w:line="220" w:lineRule="exact"/>
              <w:jc w:val="both"/>
              <w:rPr>
                <w:rStyle w:val="documentparent-sectiondiv"/>
                <w:rFonts w:asciiTheme="minorHAnsi" w:eastAsia="Source Sans Pro" w:hAnsiTheme="minorHAnsi" w:cstheme="minorHAnsi"/>
                <w:color w:val="333333"/>
                <w:spacing w:val="12"/>
                <w:sz w:val="20"/>
                <w:szCs w:val="20"/>
              </w:rPr>
            </w:pPr>
          </w:p>
          <w:p w14:paraId="22FB6CC6" w14:textId="77777777" w:rsidR="00966749" w:rsidRPr="001D28D3" w:rsidRDefault="00966749" w:rsidP="00D0584A">
            <w:pPr>
              <w:pStyle w:val="div"/>
              <w:spacing w:line="240" w:lineRule="auto"/>
              <w:ind w:left="227"/>
              <w:jc w:val="both"/>
              <w:rPr>
                <w:rFonts w:ascii="Abadi" w:eastAsia="Source Sans Pro" w:hAnsi="Abadi" w:cs="Arial"/>
                <w:color w:val="333333"/>
                <w:spacing w:val="12"/>
                <w:sz w:val="20"/>
                <w:szCs w:val="20"/>
              </w:rPr>
            </w:pPr>
            <w:r w:rsidRPr="001D28D3">
              <w:rPr>
                <w:rFonts w:ascii="Abadi" w:eastAsia="Source Sans Pro" w:hAnsi="Abadi" w:cs="Arial"/>
                <w:color w:val="333333"/>
                <w:spacing w:val="12"/>
                <w:sz w:val="20"/>
                <w:szCs w:val="20"/>
              </w:rPr>
              <w:t>I am a highly skilled and dedicated Software Test Engineer with extensive experience in the software testing industry. My expertise lies in test automation, with a strong focus on UI testing across multiple projects. I specialize in utilizing Robot Framework and Python to develop robust and efficient test solutions. Additionally, I have hands-on experience in API testing using tools such as Postman, as well as mobile testing using Robot Framework and Appium.</w:t>
            </w:r>
          </w:p>
          <w:p w14:paraId="2288BCD3" w14:textId="77777777" w:rsidR="00966749" w:rsidRPr="001D28D3" w:rsidRDefault="00966749" w:rsidP="00D0584A">
            <w:pPr>
              <w:pStyle w:val="div"/>
              <w:spacing w:line="240" w:lineRule="auto"/>
              <w:ind w:left="227"/>
              <w:jc w:val="both"/>
              <w:rPr>
                <w:rFonts w:ascii="Abadi" w:eastAsia="Source Sans Pro" w:hAnsi="Abadi" w:cs="Arial"/>
                <w:color w:val="333333"/>
                <w:spacing w:val="12"/>
                <w:sz w:val="20"/>
                <w:szCs w:val="20"/>
              </w:rPr>
            </w:pPr>
            <w:r w:rsidRPr="001D28D3">
              <w:rPr>
                <w:rFonts w:ascii="Abadi" w:eastAsia="Source Sans Pro" w:hAnsi="Abadi" w:cs="Arial"/>
                <w:color w:val="333333"/>
                <w:spacing w:val="12"/>
                <w:sz w:val="20"/>
                <w:szCs w:val="20"/>
              </w:rPr>
              <w:t>Beyond my technical proficiency, I have a deep understanding of software testing principles, manual testing methodologies, and the complete Software Development Life Cycle (SDLC) and Software Testing Life Cycle (STLC). My passion for ensuring software quality, combined with my analytical mindset and attention to detail, enables me to deliver high-quality testing solutions that enhance application reliability and performance.</w:t>
            </w:r>
          </w:p>
          <w:p w14:paraId="72C0BCC5" w14:textId="77777777" w:rsidR="00966749" w:rsidRPr="001D28D3" w:rsidRDefault="00966749" w:rsidP="00D0584A">
            <w:pPr>
              <w:pStyle w:val="div"/>
              <w:spacing w:line="240" w:lineRule="auto"/>
              <w:ind w:left="227"/>
              <w:jc w:val="both"/>
              <w:rPr>
                <w:rFonts w:ascii="Abadi" w:eastAsia="Source Sans Pro" w:hAnsi="Abadi" w:cs="Arial"/>
                <w:color w:val="333333"/>
                <w:spacing w:val="12"/>
                <w:sz w:val="20"/>
                <w:szCs w:val="20"/>
              </w:rPr>
            </w:pPr>
            <w:r w:rsidRPr="001D28D3">
              <w:rPr>
                <w:rFonts w:ascii="Abadi" w:eastAsia="Source Sans Pro" w:hAnsi="Abadi" w:cs="Arial"/>
                <w:color w:val="333333"/>
                <w:spacing w:val="12"/>
                <w:sz w:val="20"/>
                <w:szCs w:val="20"/>
              </w:rPr>
              <w:t>I am actively seeking new opportunities to apply my skills and contribute to innovative testing initiatives.</w:t>
            </w:r>
          </w:p>
          <w:p w14:paraId="1454D78D" w14:textId="77777777" w:rsidR="00775C33" w:rsidRPr="00775C33" w:rsidRDefault="00775C33" w:rsidP="001B5DF9">
            <w:pPr>
              <w:pStyle w:val="div"/>
              <w:spacing w:line="220" w:lineRule="exact"/>
              <w:jc w:val="center"/>
              <w:rPr>
                <w:rStyle w:val="documentparent-sectiondiv"/>
                <w:rFonts w:asciiTheme="minorHAnsi" w:eastAsia="Source Sans Pro" w:hAnsiTheme="minorHAnsi" w:cstheme="minorHAnsi"/>
                <w:color w:val="333333"/>
                <w:spacing w:val="12"/>
                <w:sz w:val="20"/>
                <w:szCs w:val="20"/>
              </w:rPr>
            </w:pPr>
          </w:p>
          <w:tbl>
            <w:tblPr>
              <w:tblStyle w:val="documentheading"/>
              <w:tblW w:w="7512" w:type="dxa"/>
              <w:tblCellSpacing w:w="0" w:type="dxa"/>
              <w:tblLayout w:type="fixed"/>
              <w:tblCellMar>
                <w:left w:w="0" w:type="dxa"/>
                <w:right w:w="160" w:type="dxa"/>
              </w:tblCellMar>
              <w:tblLook w:val="05E0" w:firstRow="1" w:lastRow="1" w:firstColumn="1" w:lastColumn="1" w:noHBand="0" w:noVBand="1"/>
            </w:tblPr>
            <w:tblGrid>
              <w:gridCol w:w="158"/>
              <w:gridCol w:w="7166"/>
              <w:gridCol w:w="188"/>
            </w:tblGrid>
            <w:tr w:rsidR="007F7FC4" w14:paraId="7E25359A" w14:textId="77777777" w:rsidTr="00CB601F">
              <w:trPr>
                <w:trHeight w:val="248"/>
                <w:tblCellSpacing w:w="0" w:type="dxa"/>
              </w:trPr>
              <w:tc>
                <w:tcPr>
                  <w:tcW w:w="158" w:type="dxa"/>
                  <w:shd w:val="clear" w:color="auto" w:fill="2F527B"/>
                  <w:tcMar>
                    <w:top w:w="70" w:type="dxa"/>
                    <w:left w:w="0" w:type="dxa"/>
                    <w:bottom w:w="70" w:type="dxa"/>
                    <w:right w:w="0" w:type="dxa"/>
                  </w:tcMar>
                  <w:hideMark/>
                </w:tcPr>
                <w:p w14:paraId="2DAF6BCB" w14:textId="77777777" w:rsidR="007F7FC4" w:rsidRDefault="007F7FC4">
                  <w:pPr>
                    <w:pStyle w:val="documentheadingdivParagraph"/>
                    <w:pBdr>
                      <w:top w:val="none" w:sz="0" w:space="0" w:color="auto"/>
                      <w:bottom w:val="none" w:sz="0" w:space="0" w:color="auto"/>
                    </w:pBdr>
                    <w:shd w:val="clear" w:color="auto" w:fill="auto"/>
                    <w:spacing w:line="300" w:lineRule="atLeast"/>
                    <w:ind w:right="160"/>
                    <w:textAlignment w:val="auto"/>
                    <w:rPr>
                      <w:rStyle w:val="documentheadingdiv"/>
                      <w:rFonts w:ascii="Source Sans Pro" w:eastAsia="Source Sans Pro" w:hAnsi="Source Sans Pro" w:cs="Source Sans Pro"/>
                      <w:b/>
                      <w:bCs/>
                      <w:caps/>
                      <w:color w:val="FFFFFF"/>
                      <w:spacing w:val="14"/>
                      <w:sz w:val="20"/>
                      <w:szCs w:val="20"/>
                      <w:shd w:val="clear" w:color="auto" w:fill="auto"/>
                    </w:rPr>
                  </w:pPr>
                </w:p>
              </w:tc>
              <w:tc>
                <w:tcPr>
                  <w:tcW w:w="7166" w:type="dxa"/>
                  <w:shd w:val="clear" w:color="auto" w:fill="2F527B"/>
                  <w:tcMar>
                    <w:top w:w="70" w:type="dxa"/>
                    <w:left w:w="0" w:type="dxa"/>
                    <w:bottom w:w="70" w:type="dxa"/>
                    <w:right w:w="0" w:type="dxa"/>
                  </w:tcMar>
                  <w:hideMark/>
                </w:tcPr>
                <w:p w14:paraId="3DC70B43" w14:textId="77777777" w:rsidR="007F7FC4" w:rsidRDefault="0076489C">
                  <w:pPr>
                    <w:pStyle w:val="documentheadingdivParagraph"/>
                    <w:pBdr>
                      <w:top w:val="none" w:sz="0" w:space="0" w:color="auto"/>
                      <w:bottom w:val="none" w:sz="0" w:space="0" w:color="auto"/>
                    </w:pBdr>
                    <w:shd w:val="clear" w:color="auto" w:fill="auto"/>
                    <w:spacing w:line="240" w:lineRule="exact"/>
                    <w:ind w:right="160"/>
                    <w:textAlignment w:val="auto"/>
                    <w:rPr>
                      <w:rStyle w:val="documentheadingdiv"/>
                      <w:rFonts w:ascii="Source Sans Pro" w:eastAsia="Source Sans Pro" w:hAnsi="Source Sans Pro" w:cs="Source Sans Pro"/>
                      <w:b/>
                      <w:bCs/>
                      <w:caps/>
                      <w:color w:val="FFFFFF"/>
                      <w:spacing w:val="14"/>
                      <w:sz w:val="20"/>
                      <w:szCs w:val="20"/>
                      <w:shd w:val="clear" w:color="auto" w:fill="auto"/>
                    </w:rPr>
                  </w:pPr>
                  <w:r>
                    <w:rPr>
                      <w:rStyle w:val="documentheadingsectiontitle"/>
                      <w:rFonts w:ascii="Source Sans Pro" w:eastAsia="Source Sans Pro" w:hAnsi="Source Sans Pro" w:cs="Source Sans Pro"/>
                      <w:b/>
                      <w:bCs/>
                      <w:caps/>
                      <w:color w:val="FFFFFF"/>
                      <w:spacing w:val="14"/>
                      <w:shd w:val="clear" w:color="auto" w:fill="auto"/>
                    </w:rPr>
                    <w:t>Experience</w:t>
                  </w:r>
                </w:p>
              </w:tc>
              <w:tc>
                <w:tcPr>
                  <w:tcW w:w="188" w:type="dxa"/>
                  <w:shd w:val="clear" w:color="auto" w:fill="2F527B"/>
                  <w:tcMar>
                    <w:top w:w="70" w:type="dxa"/>
                    <w:left w:w="0" w:type="dxa"/>
                    <w:bottom w:w="70" w:type="dxa"/>
                    <w:right w:w="0" w:type="dxa"/>
                  </w:tcMar>
                  <w:vAlign w:val="center"/>
                  <w:hideMark/>
                </w:tcPr>
                <w:p w14:paraId="1807CBE1" w14:textId="77777777" w:rsidR="007F7FC4" w:rsidRDefault="007F7FC4">
                  <w:pPr>
                    <w:pStyle w:val="documentheadingdivParagraph"/>
                    <w:pBdr>
                      <w:top w:val="none" w:sz="0" w:space="0" w:color="auto"/>
                      <w:bottom w:val="none" w:sz="0" w:space="0" w:color="auto"/>
                    </w:pBdr>
                    <w:shd w:val="clear" w:color="auto" w:fill="auto"/>
                    <w:spacing w:line="300" w:lineRule="atLeast"/>
                    <w:ind w:right="160"/>
                    <w:textAlignment w:val="auto"/>
                    <w:rPr>
                      <w:rStyle w:val="documentheadingsectiontitle"/>
                      <w:rFonts w:ascii="Source Sans Pro" w:eastAsia="Source Sans Pro" w:hAnsi="Source Sans Pro" w:cs="Source Sans Pro"/>
                      <w:b/>
                      <w:bCs/>
                      <w:caps/>
                      <w:color w:val="FFFFFF"/>
                      <w:spacing w:val="14"/>
                      <w:shd w:val="clear" w:color="auto" w:fill="auto"/>
                    </w:rPr>
                  </w:pPr>
                </w:p>
              </w:tc>
            </w:tr>
          </w:tbl>
          <w:p w14:paraId="070B946F" w14:textId="77777777" w:rsidR="00F13B30" w:rsidRPr="00865B8E" w:rsidRDefault="007F07E5" w:rsidP="004D59FE">
            <w:pPr>
              <w:pStyle w:val="div"/>
              <w:pBdr>
                <w:left w:val="none" w:sz="0" w:space="12" w:color="auto"/>
              </w:pBdr>
              <w:spacing w:line="0" w:lineRule="atLeast"/>
              <w:ind w:left="238"/>
              <w:rPr>
                <w:rStyle w:val="documentsectiontxt-bold"/>
                <w:rFonts w:ascii="Abadi" w:eastAsia="Source Sans Pro" w:hAnsi="Abadi" w:cs="Source Sans Pro"/>
                <w:spacing w:val="12"/>
                <w:sz w:val="20"/>
                <w:szCs w:val="20"/>
              </w:rPr>
            </w:pPr>
            <w:r w:rsidRPr="00865B8E">
              <w:rPr>
                <w:rStyle w:val="documentsectiontxt-bold"/>
                <w:rFonts w:ascii="Abadi" w:eastAsia="Source Sans Pro" w:hAnsi="Abadi" w:cs="Source Sans Pro"/>
                <w:spacing w:val="12"/>
                <w:sz w:val="20"/>
                <w:szCs w:val="20"/>
              </w:rPr>
              <w:t>Software Test Engineer</w:t>
            </w:r>
          </w:p>
          <w:p w14:paraId="517C1037" w14:textId="09BBDCA0" w:rsidR="007F07E5" w:rsidRPr="00865B8E" w:rsidRDefault="007F07E5" w:rsidP="004D59FE">
            <w:pPr>
              <w:pStyle w:val="div"/>
              <w:pBdr>
                <w:left w:val="none" w:sz="0" w:space="12" w:color="auto"/>
              </w:pBdr>
              <w:spacing w:line="0" w:lineRule="atLeast"/>
              <w:ind w:left="238"/>
              <w:rPr>
                <w:rStyle w:val="documentparent-sectiondiv"/>
                <w:rFonts w:ascii="Abadi" w:eastAsia="Source Sans Pro" w:hAnsi="Abadi" w:cs="Source Sans Pro"/>
                <w:b/>
                <w:bCs/>
                <w:i/>
                <w:iCs/>
                <w:spacing w:val="12"/>
                <w:sz w:val="20"/>
                <w:szCs w:val="20"/>
                <w:lang w:val="fi-FI"/>
              </w:rPr>
            </w:pPr>
            <w:r w:rsidRPr="00865B8E">
              <w:rPr>
                <w:rStyle w:val="documentparent-sectiondiv"/>
                <w:rFonts w:ascii="Abadi" w:eastAsia="Source Sans Pro" w:hAnsi="Abadi" w:cs="Source Sans Pro"/>
                <w:b/>
                <w:bCs/>
                <w:i/>
                <w:iCs/>
                <w:spacing w:val="12"/>
                <w:sz w:val="20"/>
                <w:szCs w:val="20"/>
                <w:lang w:val="fi-FI"/>
              </w:rPr>
              <w:t>Suomen Punainen Risti</w:t>
            </w:r>
            <w:r w:rsidR="00F13B30" w:rsidRPr="00865B8E">
              <w:rPr>
                <w:rStyle w:val="span"/>
                <w:rFonts w:ascii="Abadi" w:eastAsia="Source Sans Pro" w:hAnsi="Abadi"/>
                <w:i/>
                <w:iCs/>
                <w:lang w:val="fi-FI"/>
              </w:rPr>
              <w:t xml:space="preserve"> | </w:t>
            </w:r>
            <w:proofErr w:type="spellStart"/>
            <w:r w:rsidRPr="00865B8E">
              <w:rPr>
                <w:rStyle w:val="span"/>
                <w:rFonts w:ascii="Abadi" w:eastAsia="Source Sans Pro" w:hAnsi="Abadi" w:cs="Source Sans Pro"/>
                <w:b/>
                <w:bCs/>
                <w:i/>
                <w:iCs/>
                <w:spacing w:val="12"/>
                <w:sz w:val="20"/>
                <w:szCs w:val="20"/>
                <w:lang w:val="fi-FI"/>
              </w:rPr>
              <w:t>April</w:t>
            </w:r>
            <w:proofErr w:type="spellEnd"/>
            <w:r w:rsidRPr="00865B8E">
              <w:rPr>
                <w:rStyle w:val="span"/>
                <w:rFonts w:ascii="Abadi" w:eastAsia="Source Sans Pro" w:hAnsi="Abadi" w:cs="Source Sans Pro"/>
                <w:b/>
                <w:bCs/>
                <w:i/>
                <w:iCs/>
                <w:spacing w:val="12"/>
                <w:sz w:val="20"/>
                <w:szCs w:val="20"/>
                <w:lang w:val="fi-FI"/>
              </w:rPr>
              <w:t xml:space="preserve"> 2024</w:t>
            </w:r>
            <w:r w:rsidR="00BA4678" w:rsidRPr="00865B8E">
              <w:rPr>
                <w:rStyle w:val="span"/>
                <w:rFonts w:ascii="Abadi" w:eastAsia="Source Sans Pro" w:hAnsi="Abadi" w:cs="Source Sans Pro"/>
                <w:b/>
                <w:bCs/>
                <w:i/>
                <w:iCs/>
                <w:spacing w:val="12"/>
                <w:sz w:val="20"/>
                <w:szCs w:val="20"/>
                <w:lang w:val="fi-FI"/>
              </w:rPr>
              <w:t xml:space="preserve">- </w:t>
            </w:r>
            <w:proofErr w:type="spellStart"/>
            <w:r w:rsidR="000B51B4" w:rsidRPr="00865B8E">
              <w:rPr>
                <w:rStyle w:val="span"/>
                <w:rFonts w:ascii="Abadi" w:eastAsia="Source Sans Pro" w:hAnsi="Abadi" w:cs="Source Sans Pro"/>
                <w:b/>
                <w:bCs/>
                <w:i/>
                <w:iCs/>
                <w:spacing w:val="12"/>
                <w:sz w:val="20"/>
                <w:szCs w:val="20"/>
                <w:lang w:val="fi-FI"/>
              </w:rPr>
              <w:t>Present</w:t>
            </w:r>
            <w:proofErr w:type="spellEnd"/>
            <w:r w:rsidR="00F13B30" w:rsidRPr="00865B8E">
              <w:rPr>
                <w:rStyle w:val="span"/>
                <w:rFonts w:ascii="Abadi" w:eastAsia="Source Sans Pro" w:hAnsi="Abadi" w:cs="Source Sans Pro"/>
                <w:b/>
                <w:bCs/>
                <w:i/>
                <w:iCs/>
                <w:spacing w:val="12"/>
                <w:sz w:val="20"/>
                <w:szCs w:val="20"/>
                <w:lang w:val="fi-FI"/>
              </w:rPr>
              <w:t xml:space="preserve"> |</w:t>
            </w:r>
            <w:r w:rsidRPr="00865B8E">
              <w:rPr>
                <w:rStyle w:val="span"/>
                <w:rFonts w:ascii="Abadi" w:eastAsia="Source Sans Pro" w:hAnsi="Abadi" w:cs="Source Sans Pro"/>
                <w:b/>
                <w:bCs/>
                <w:i/>
                <w:iCs/>
                <w:spacing w:val="12"/>
                <w:sz w:val="20"/>
                <w:szCs w:val="20"/>
                <w:lang w:val="fi-FI"/>
              </w:rPr>
              <w:t xml:space="preserve"> Helsinki, Finland</w:t>
            </w:r>
          </w:p>
          <w:p w14:paraId="5A35A3FF" w14:textId="77777777" w:rsidR="004B646A" w:rsidRPr="00865B8E" w:rsidRDefault="004B646A" w:rsidP="007F07E5">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Collaborate using Microsoft Teams</w:t>
            </w:r>
            <w:r w:rsidRPr="00865B8E">
              <w:rPr>
                <w:rFonts w:ascii="Abadi" w:eastAsia="Source Sans Pro" w:hAnsi="Abadi" w:cs="Source Sans Pro"/>
                <w:spacing w:val="12"/>
                <w:sz w:val="20"/>
                <w:szCs w:val="20"/>
              </w:rPr>
              <w:t xml:space="preserve"> for task management, documentation, and meetings with developers and the product owner, ensuring smooth communication and project alignment.</w:t>
            </w:r>
          </w:p>
          <w:p w14:paraId="572B6DEA" w14:textId="77777777" w:rsidR="00C3408E" w:rsidRPr="00865B8E" w:rsidRDefault="00C3408E" w:rsidP="007F07E5">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Leverage Azure DevOps</w:t>
            </w:r>
            <w:r w:rsidRPr="00865B8E">
              <w:rPr>
                <w:rFonts w:ascii="Abadi" w:eastAsia="Source Sans Pro" w:hAnsi="Abadi" w:cs="Source Sans Pro"/>
                <w:spacing w:val="12"/>
                <w:sz w:val="20"/>
                <w:szCs w:val="20"/>
              </w:rPr>
              <w:t xml:space="preserve"> for task tracking, planning, testing, deployment, and managing CI/CD pipelines with GitHub for automated delivery.</w:t>
            </w:r>
          </w:p>
          <w:p w14:paraId="31874316" w14:textId="77777777" w:rsidR="00D725F9" w:rsidRPr="00865B8E" w:rsidRDefault="00D725F9" w:rsidP="007F07E5">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Design and execute manual and automated tests</w:t>
            </w:r>
            <w:r w:rsidRPr="00865B8E">
              <w:rPr>
                <w:rFonts w:ascii="Abadi" w:eastAsia="Source Sans Pro" w:hAnsi="Abadi" w:cs="Source Sans Pro"/>
                <w:spacing w:val="12"/>
                <w:sz w:val="20"/>
                <w:szCs w:val="20"/>
              </w:rPr>
              <w:t xml:space="preserve"> (Functional, Regression, Integration, E2E, Acceptance) using Python, Robot Framework, and Appium to ensure software quality and mobile app functionality.</w:t>
            </w:r>
          </w:p>
          <w:p w14:paraId="66F70B24" w14:textId="77777777" w:rsidR="00766C48" w:rsidRPr="00865B8E" w:rsidRDefault="00766C48" w:rsidP="007F07E5">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Conduct UI and accessibility testing</w:t>
            </w:r>
            <w:r w:rsidRPr="00865B8E">
              <w:rPr>
                <w:rFonts w:ascii="Abadi" w:eastAsia="Source Sans Pro" w:hAnsi="Abadi" w:cs="Source Sans Pro"/>
                <w:spacing w:val="12"/>
                <w:sz w:val="20"/>
                <w:szCs w:val="20"/>
              </w:rPr>
              <w:t xml:space="preserve"> to validate usability, design consistency, and compliance with accessibility standards.</w:t>
            </w:r>
          </w:p>
          <w:p w14:paraId="46F2AC56" w14:textId="77777777" w:rsidR="003F4011" w:rsidRPr="00865B8E" w:rsidRDefault="003F4011" w:rsidP="005F1195">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Document and finalize testing procedures</w:t>
            </w:r>
            <w:r w:rsidRPr="00865B8E">
              <w:rPr>
                <w:rFonts w:ascii="Abadi" w:eastAsia="Source Sans Pro" w:hAnsi="Abadi" w:cs="Source Sans Pro"/>
                <w:spacing w:val="12"/>
                <w:sz w:val="20"/>
                <w:szCs w:val="20"/>
              </w:rPr>
              <w:t xml:space="preserve"> to ensure repeatability, reliability, and compliance with project requirements.</w:t>
            </w:r>
          </w:p>
          <w:p w14:paraId="2BFC52B6" w14:textId="77777777" w:rsidR="003976B1" w:rsidRPr="00865B8E" w:rsidRDefault="003976B1" w:rsidP="003976B1">
            <w:pPr>
              <w:pStyle w:val="documentsinglecolumnli"/>
              <w:pBdr>
                <w:left w:val="none" w:sz="0" w:space="2" w:color="auto"/>
              </w:pBdr>
              <w:spacing w:after="80" w:line="300" w:lineRule="atLeast"/>
              <w:ind w:left="480"/>
              <w:rPr>
                <w:rFonts w:ascii="Abadi" w:eastAsia="Source Sans Pro" w:hAnsi="Abadi" w:cs="Source Sans Pro"/>
                <w:spacing w:val="12"/>
                <w:sz w:val="20"/>
                <w:szCs w:val="20"/>
              </w:rPr>
            </w:pPr>
          </w:p>
          <w:p w14:paraId="1A9D8521" w14:textId="671CD738" w:rsidR="007F6501" w:rsidRPr="00865B8E" w:rsidRDefault="003F4011" w:rsidP="003F4011">
            <w:pPr>
              <w:pStyle w:val="div"/>
              <w:pBdr>
                <w:left w:val="none" w:sz="0" w:space="12" w:color="auto"/>
              </w:pBdr>
              <w:spacing w:line="300" w:lineRule="atLeast"/>
              <w:rPr>
                <w:rStyle w:val="documentsectiontxt-bold"/>
                <w:rFonts w:ascii="Abadi" w:eastAsia="Source Sans Pro" w:hAnsi="Abadi" w:cs="Source Sans Pro"/>
                <w:spacing w:val="12"/>
                <w:sz w:val="20"/>
                <w:szCs w:val="20"/>
              </w:rPr>
            </w:pPr>
            <w:r w:rsidRPr="00865B8E">
              <w:rPr>
                <w:rStyle w:val="documentsectiontxt-bold"/>
                <w:rFonts w:ascii="Abadi" w:eastAsia="Source Sans Pro" w:hAnsi="Abadi" w:cs="Source Sans Pro"/>
                <w:spacing w:val="12"/>
                <w:sz w:val="20"/>
                <w:szCs w:val="20"/>
              </w:rPr>
              <w:t xml:space="preserve">    </w:t>
            </w:r>
            <w:r w:rsidR="001A6662" w:rsidRPr="00865B8E">
              <w:rPr>
                <w:rStyle w:val="documentsectiontxt-bold"/>
                <w:rFonts w:ascii="Abadi" w:eastAsia="Source Sans Pro" w:hAnsi="Abadi" w:cs="Source Sans Pro"/>
                <w:spacing w:val="12"/>
                <w:sz w:val="20"/>
                <w:szCs w:val="20"/>
              </w:rPr>
              <w:t>Software Test Engineer (Trainee)</w:t>
            </w:r>
          </w:p>
          <w:p w14:paraId="73017B91" w14:textId="6A9CA28E" w:rsidR="001A6662" w:rsidRPr="00865B8E" w:rsidRDefault="007F6501" w:rsidP="004D59FE">
            <w:pPr>
              <w:pStyle w:val="div"/>
              <w:pBdr>
                <w:left w:val="none" w:sz="0" w:space="12" w:color="auto"/>
              </w:pBdr>
              <w:spacing w:line="300" w:lineRule="atLeast"/>
              <w:rPr>
                <w:rStyle w:val="documentparent-sectiondiv"/>
                <w:rFonts w:ascii="Abadi" w:eastAsia="Source Sans Pro" w:hAnsi="Abadi" w:cs="Source Sans Pro"/>
                <w:i/>
                <w:iCs/>
                <w:spacing w:val="12"/>
                <w:sz w:val="20"/>
                <w:szCs w:val="20"/>
                <w:lang w:val="fi-FI"/>
              </w:rPr>
            </w:pPr>
            <w:r w:rsidRPr="00865B8E">
              <w:rPr>
                <w:rStyle w:val="span"/>
                <w:rFonts w:ascii="Abadi" w:eastAsia="Source Sans Pro" w:hAnsi="Abadi"/>
                <w:lang w:val="fi-FI"/>
              </w:rPr>
              <w:t xml:space="preserve">   </w:t>
            </w:r>
            <w:r w:rsidR="00865B8E">
              <w:rPr>
                <w:rStyle w:val="span"/>
                <w:rFonts w:ascii="Abadi" w:eastAsia="Source Sans Pro" w:hAnsi="Abadi"/>
                <w:lang w:val="fi-FI"/>
              </w:rPr>
              <w:t xml:space="preserve"> </w:t>
            </w:r>
            <w:r w:rsidRPr="00865B8E">
              <w:rPr>
                <w:rStyle w:val="documentparent-sectiondiv"/>
                <w:rFonts w:ascii="Abadi" w:eastAsia="Source Sans Pro" w:hAnsi="Abadi" w:cs="Source Sans Pro"/>
                <w:b/>
                <w:bCs/>
                <w:i/>
                <w:iCs/>
                <w:spacing w:val="12"/>
                <w:sz w:val="20"/>
                <w:szCs w:val="20"/>
                <w:lang w:val="fi-FI"/>
              </w:rPr>
              <w:t>Suomen Punainen Risti</w:t>
            </w:r>
            <w:r w:rsidRPr="00865B8E">
              <w:rPr>
                <w:rStyle w:val="span"/>
                <w:rFonts w:ascii="Abadi" w:eastAsia="Source Sans Pro" w:hAnsi="Abadi"/>
                <w:i/>
                <w:iCs/>
                <w:lang w:val="fi-FI"/>
              </w:rPr>
              <w:t xml:space="preserve"> | </w:t>
            </w:r>
            <w:proofErr w:type="spellStart"/>
            <w:r w:rsidR="001A6662" w:rsidRPr="00865B8E">
              <w:rPr>
                <w:rStyle w:val="span"/>
                <w:rFonts w:ascii="Abadi" w:eastAsia="Source Sans Pro" w:hAnsi="Abadi" w:cs="Source Sans Pro"/>
                <w:b/>
                <w:bCs/>
                <w:i/>
                <w:iCs/>
                <w:spacing w:val="12"/>
                <w:sz w:val="20"/>
                <w:szCs w:val="20"/>
                <w:lang w:val="fi-FI"/>
              </w:rPr>
              <w:t>January</w:t>
            </w:r>
            <w:proofErr w:type="spellEnd"/>
            <w:r w:rsidR="001A6662" w:rsidRPr="00865B8E">
              <w:rPr>
                <w:rStyle w:val="span"/>
                <w:rFonts w:ascii="Abadi" w:eastAsia="Source Sans Pro" w:hAnsi="Abadi" w:cs="Source Sans Pro"/>
                <w:b/>
                <w:bCs/>
                <w:i/>
                <w:iCs/>
                <w:spacing w:val="12"/>
                <w:sz w:val="20"/>
                <w:szCs w:val="20"/>
                <w:lang w:val="fi-FI"/>
              </w:rPr>
              <w:t xml:space="preserve"> 2024 - </w:t>
            </w:r>
            <w:proofErr w:type="spellStart"/>
            <w:r w:rsidR="001A6662" w:rsidRPr="00865B8E">
              <w:rPr>
                <w:rStyle w:val="span"/>
                <w:rFonts w:ascii="Abadi" w:eastAsia="Source Sans Pro" w:hAnsi="Abadi" w:cs="Source Sans Pro"/>
                <w:b/>
                <w:bCs/>
                <w:i/>
                <w:iCs/>
                <w:spacing w:val="12"/>
                <w:sz w:val="20"/>
                <w:szCs w:val="20"/>
                <w:lang w:val="fi-FI"/>
              </w:rPr>
              <w:t>April</w:t>
            </w:r>
            <w:proofErr w:type="spellEnd"/>
            <w:r w:rsidR="001A6662" w:rsidRPr="00865B8E">
              <w:rPr>
                <w:rStyle w:val="span"/>
                <w:rFonts w:ascii="Abadi" w:eastAsia="Source Sans Pro" w:hAnsi="Abadi" w:cs="Source Sans Pro"/>
                <w:b/>
                <w:bCs/>
                <w:i/>
                <w:iCs/>
                <w:spacing w:val="12"/>
                <w:sz w:val="20"/>
                <w:szCs w:val="20"/>
                <w:lang w:val="fi-FI"/>
              </w:rPr>
              <w:t xml:space="preserve"> 2024</w:t>
            </w:r>
            <w:r w:rsidRPr="00865B8E">
              <w:rPr>
                <w:rStyle w:val="span"/>
                <w:rFonts w:ascii="Abadi" w:eastAsia="Source Sans Pro" w:hAnsi="Abadi" w:cs="Source Sans Pro"/>
                <w:b/>
                <w:bCs/>
                <w:i/>
                <w:iCs/>
                <w:spacing w:val="12"/>
                <w:sz w:val="20"/>
                <w:szCs w:val="20"/>
                <w:lang w:val="fi-FI"/>
              </w:rPr>
              <w:t xml:space="preserve"> |</w:t>
            </w:r>
            <w:r w:rsidR="001A6662" w:rsidRPr="00865B8E">
              <w:rPr>
                <w:rStyle w:val="span"/>
                <w:rFonts w:ascii="Abadi" w:eastAsia="Source Sans Pro" w:hAnsi="Abadi" w:cs="Source Sans Pro"/>
                <w:b/>
                <w:bCs/>
                <w:i/>
                <w:iCs/>
                <w:spacing w:val="12"/>
                <w:sz w:val="20"/>
                <w:szCs w:val="20"/>
                <w:lang w:val="fi-FI"/>
              </w:rPr>
              <w:t xml:space="preserve"> Helsinki, Finland</w:t>
            </w:r>
            <w:r w:rsidR="001A6662" w:rsidRPr="00865B8E">
              <w:rPr>
                <w:rStyle w:val="span"/>
                <w:rFonts w:ascii="Abadi" w:eastAsia="Source Sans Pro" w:hAnsi="Abadi" w:cs="Source Sans Pro"/>
                <w:i/>
                <w:iCs/>
                <w:spacing w:val="12"/>
                <w:sz w:val="20"/>
                <w:szCs w:val="20"/>
                <w:lang w:val="fi-FI"/>
              </w:rPr>
              <w:t xml:space="preserve"> </w:t>
            </w:r>
          </w:p>
          <w:p w14:paraId="5DCEB019" w14:textId="77777777" w:rsidR="00D42C7D" w:rsidRPr="00865B8E" w:rsidRDefault="00D42C7D" w:rsidP="001A6662">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Utilize Microsoft Teams and Azure DevOps</w:t>
            </w:r>
            <w:r w:rsidRPr="00865B8E">
              <w:rPr>
                <w:rFonts w:ascii="Abadi" w:eastAsia="Source Sans Pro" w:hAnsi="Abadi" w:cs="Source Sans Pro"/>
                <w:spacing w:val="12"/>
                <w:sz w:val="20"/>
                <w:szCs w:val="20"/>
              </w:rPr>
              <w:t xml:space="preserve"> for task management, documentation, meetings, task tracking, planning, testing, and deployment.</w:t>
            </w:r>
          </w:p>
          <w:p w14:paraId="2999CC97" w14:textId="77777777" w:rsidR="00864834" w:rsidRPr="00865B8E" w:rsidRDefault="00864834" w:rsidP="001A6662">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Design, execute, and document testing procedures</w:t>
            </w:r>
            <w:r w:rsidRPr="00865B8E">
              <w:rPr>
                <w:rFonts w:ascii="Abadi" w:eastAsia="Source Sans Pro" w:hAnsi="Abadi" w:cs="Source Sans Pro"/>
                <w:spacing w:val="12"/>
                <w:sz w:val="20"/>
                <w:szCs w:val="20"/>
              </w:rPr>
              <w:t xml:space="preserve"> to ensure clarity, repeatability, and compliance with project requirements.</w:t>
            </w:r>
          </w:p>
          <w:p w14:paraId="601CF48D" w14:textId="77777777" w:rsidR="00864834" w:rsidRPr="00865B8E" w:rsidRDefault="00864834" w:rsidP="001A6662">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Conduct manual and automated testing</w:t>
            </w:r>
            <w:r w:rsidRPr="00865B8E">
              <w:rPr>
                <w:rFonts w:ascii="Abadi" w:eastAsia="Source Sans Pro" w:hAnsi="Abadi" w:cs="Source Sans Pro"/>
                <w:spacing w:val="12"/>
                <w:sz w:val="20"/>
                <w:szCs w:val="20"/>
              </w:rPr>
              <w:t xml:space="preserve"> (Integration, Regression, Exploratory, Functional, E2E, and Acceptance) using Python and Robot Framework.</w:t>
            </w:r>
          </w:p>
          <w:p w14:paraId="278F6DF2" w14:textId="77777777" w:rsidR="00864834" w:rsidRPr="00865B8E" w:rsidRDefault="00864834" w:rsidP="001A6662">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Perform UI testing</w:t>
            </w:r>
            <w:r w:rsidRPr="00865B8E">
              <w:rPr>
                <w:rFonts w:ascii="Abadi" w:eastAsia="Source Sans Pro" w:hAnsi="Abadi" w:cs="Source Sans Pro"/>
                <w:spacing w:val="12"/>
                <w:sz w:val="20"/>
                <w:szCs w:val="20"/>
              </w:rPr>
              <w:t xml:space="preserve"> to validate usability, design consistency, and overall software quality.</w:t>
            </w:r>
          </w:p>
          <w:p w14:paraId="3A73A57A" w14:textId="77777777" w:rsidR="003976B1" w:rsidRPr="00865B8E" w:rsidRDefault="003976B1" w:rsidP="003976B1">
            <w:pPr>
              <w:pStyle w:val="documentsinglecolumnli"/>
              <w:pBdr>
                <w:left w:val="none" w:sz="0" w:space="2" w:color="auto"/>
              </w:pBdr>
              <w:spacing w:after="80" w:line="300" w:lineRule="atLeast"/>
              <w:ind w:left="480"/>
              <w:rPr>
                <w:rFonts w:ascii="Abadi" w:eastAsia="Source Sans Pro" w:hAnsi="Abadi" w:cs="Source Sans Pro"/>
                <w:spacing w:val="12"/>
                <w:sz w:val="20"/>
                <w:szCs w:val="20"/>
              </w:rPr>
            </w:pPr>
          </w:p>
          <w:p w14:paraId="7F5EA2C6" w14:textId="77777777" w:rsidR="00A520DC" w:rsidRPr="00865B8E" w:rsidRDefault="00FB6399" w:rsidP="00FB6399">
            <w:pPr>
              <w:pStyle w:val="div"/>
              <w:pBdr>
                <w:left w:val="none" w:sz="0" w:space="12" w:color="auto"/>
              </w:pBdr>
              <w:spacing w:line="300" w:lineRule="atLeast"/>
              <w:rPr>
                <w:rStyle w:val="documentsectiontxt-bold"/>
                <w:rFonts w:ascii="Abadi" w:eastAsia="Source Sans Pro" w:hAnsi="Abadi" w:cs="Source Sans Pro"/>
                <w:spacing w:val="12"/>
                <w:sz w:val="20"/>
                <w:szCs w:val="20"/>
              </w:rPr>
            </w:pPr>
            <w:r w:rsidRPr="00865B8E">
              <w:rPr>
                <w:rStyle w:val="documentsectiontxt-bold"/>
                <w:rFonts w:ascii="Abadi" w:eastAsia="Source Sans Pro" w:hAnsi="Abadi" w:cs="Source Sans Pro"/>
                <w:spacing w:val="12"/>
                <w:sz w:val="20"/>
                <w:szCs w:val="20"/>
              </w:rPr>
              <w:t xml:space="preserve">   </w:t>
            </w:r>
            <w:r w:rsidR="002F2791" w:rsidRPr="00865B8E">
              <w:rPr>
                <w:rStyle w:val="documentsectiontxt-bold"/>
                <w:rFonts w:ascii="Abadi" w:eastAsia="Source Sans Pro" w:hAnsi="Abadi" w:cs="Source Sans Pro"/>
                <w:spacing w:val="12"/>
                <w:sz w:val="20"/>
                <w:szCs w:val="20"/>
              </w:rPr>
              <w:t xml:space="preserve"> </w:t>
            </w:r>
          </w:p>
          <w:p w14:paraId="3CEE4D8F" w14:textId="18D9AFFB" w:rsidR="00986F13" w:rsidRPr="00865B8E" w:rsidRDefault="00A520DC" w:rsidP="00FB6399">
            <w:pPr>
              <w:pStyle w:val="div"/>
              <w:pBdr>
                <w:left w:val="none" w:sz="0" w:space="12" w:color="auto"/>
              </w:pBdr>
              <w:spacing w:line="300" w:lineRule="atLeast"/>
              <w:rPr>
                <w:rStyle w:val="span"/>
                <w:rFonts w:ascii="Abadi" w:eastAsia="Source Sans Pro" w:hAnsi="Abadi" w:cs="Source Sans Pro"/>
                <w:spacing w:val="12"/>
                <w:sz w:val="20"/>
                <w:szCs w:val="20"/>
              </w:rPr>
            </w:pPr>
            <w:r w:rsidRPr="00865B8E">
              <w:rPr>
                <w:rStyle w:val="documentsectiontxt-bold"/>
                <w:rFonts w:ascii="Abadi" w:eastAsia="Source Sans Pro" w:hAnsi="Abadi" w:cs="Source Sans Pro"/>
                <w:spacing w:val="12"/>
                <w:sz w:val="20"/>
                <w:szCs w:val="20"/>
              </w:rPr>
              <w:lastRenderedPageBreak/>
              <w:t xml:space="preserve">   </w:t>
            </w:r>
            <w:r w:rsidR="000A3A03" w:rsidRPr="00865B8E">
              <w:rPr>
                <w:rStyle w:val="documentsectiontxt-bold"/>
                <w:rFonts w:ascii="Abadi" w:eastAsia="Source Sans Pro" w:hAnsi="Abadi" w:cs="Source Sans Pro"/>
                <w:spacing w:val="12"/>
                <w:sz w:val="20"/>
                <w:szCs w:val="20"/>
              </w:rPr>
              <w:t>Software Developer</w:t>
            </w:r>
            <w:r w:rsidR="00954B65" w:rsidRPr="00865B8E">
              <w:rPr>
                <w:rStyle w:val="documentsectiontxt-bold"/>
                <w:rFonts w:ascii="Abadi" w:eastAsia="Source Sans Pro" w:hAnsi="Abadi" w:cs="Source Sans Pro"/>
                <w:spacing w:val="12"/>
                <w:sz w:val="20"/>
                <w:szCs w:val="20"/>
              </w:rPr>
              <w:t>/Software Tester</w:t>
            </w:r>
            <w:r w:rsidR="00856710" w:rsidRPr="00865B8E">
              <w:rPr>
                <w:rStyle w:val="documentsectiontxt-bold"/>
                <w:rFonts w:ascii="Abadi" w:eastAsia="Source Sans Pro" w:hAnsi="Abadi" w:cs="Source Sans Pro"/>
                <w:spacing w:val="12"/>
                <w:sz w:val="20"/>
                <w:szCs w:val="20"/>
              </w:rPr>
              <w:t xml:space="preserve"> (</w:t>
            </w:r>
            <w:r w:rsidR="002B74B2" w:rsidRPr="00865B8E">
              <w:rPr>
                <w:rStyle w:val="documentsectiontxt-bold"/>
                <w:rFonts w:ascii="Abadi" w:eastAsia="Source Sans Pro" w:hAnsi="Abadi" w:cs="Source Sans Pro"/>
                <w:spacing w:val="12"/>
                <w:sz w:val="20"/>
                <w:szCs w:val="20"/>
              </w:rPr>
              <w:t>Internship</w:t>
            </w:r>
            <w:r w:rsidR="00856710" w:rsidRPr="00865B8E">
              <w:rPr>
                <w:rStyle w:val="documentsectiontxt-bold"/>
                <w:rFonts w:ascii="Abadi" w:eastAsia="Source Sans Pro" w:hAnsi="Abadi" w:cs="Source Sans Pro"/>
                <w:spacing w:val="12"/>
                <w:sz w:val="20"/>
                <w:szCs w:val="20"/>
              </w:rPr>
              <w:t>)</w:t>
            </w:r>
          </w:p>
          <w:p w14:paraId="3A1EB80D" w14:textId="5727C70E" w:rsidR="000A3A03" w:rsidRPr="00865B8E" w:rsidRDefault="00986F13" w:rsidP="00A95423">
            <w:pPr>
              <w:pStyle w:val="div"/>
              <w:pBdr>
                <w:left w:val="none" w:sz="0" w:space="12" w:color="auto"/>
              </w:pBdr>
              <w:spacing w:line="300" w:lineRule="atLeast"/>
              <w:rPr>
                <w:rStyle w:val="documentparent-sectiondiv"/>
                <w:rFonts w:ascii="Abadi" w:eastAsia="Source Sans Pro" w:hAnsi="Abadi" w:cs="Source Sans Pro"/>
                <w:b/>
                <w:bCs/>
                <w:i/>
                <w:iCs/>
                <w:spacing w:val="12"/>
                <w:sz w:val="20"/>
                <w:szCs w:val="20"/>
              </w:rPr>
            </w:pPr>
            <w:r w:rsidRPr="00865B8E">
              <w:rPr>
                <w:rStyle w:val="documentsectiontxt-bold"/>
                <w:rFonts w:ascii="Abadi" w:eastAsia="Source Sans Pro" w:hAnsi="Abadi"/>
              </w:rPr>
              <w:t xml:space="preserve">  </w:t>
            </w:r>
            <w:r w:rsidR="000A3A03" w:rsidRPr="00865B8E">
              <w:rPr>
                <w:rStyle w:val="documentparent-sectiondiv"/>
                <w:rFonts w:ascii="Abadi" w:eastAsia="Source Sans Pro" w:hAnsi="Abadi" w:cs="Source Sans Pro"/>
                <w:spacing w:val="12"/>
                <w:sz w:val="20"/>
                <w:szCs w:val="20"/>
              </w:rPr>
              <w:t xml:space="preserve"> </w:t>
            </w:r>
            <w:proofErr w:type="spellStart"/>
            <w:r w:rsidR="000A3A03" w:rsidRPr="00865B8E">
              <w:rPr>
                <w:rStyle w:val="span"/>
                <w:rFonts w:ascii="Abadi" w:eastAsia="Source Sans Pro" w:hAnsi="Abadi" w:cs="Source Sans Pro"/>
                <w:b/>
                <w:bCs/>
                <w:i/>
                <w:iCs/>
                <w:spacing w:val="12"/>
                <w:sz w:val="20"/>
                <w:szCs w:val="20"/>
              </w:rPr>
              <w:t>Häme</w:t>
            </w:r>
            <w:proofErr w:type="spellEnd"/>
            <w:r w:rsidR="000A3A03" w:rsidRPr="00865B8E">
              <w:rPr>
                <w:rStyle w:val="span"/>
                <w:rFonts w:ascii="Abadi" w:eastAsia="Source Sans Pro" w:hAnsi="Abadi" w:cs="Source Sans Pro"/>
                <w:b/>
                <w:bCs/>
                <w:i/>
                <w:iCs/>
                <w:spacing w:val="12"/>
                <w:sz w:val="20"/>
                <w:szCs w:val="20"/>
              </w:rPr>
              <w:t xml:space="preserve"> University of Applied Sciences</w:t>
            </w:r>
            <w:r w:rsidR="006D3706" w:rsidRPr="00865B8E">
              <w:rPr>
                <w:rStyle w:val="span"/>
                <w:rFonts w:ascii="Abadi" w:eastAsia="Source Sans Pro" w:hAnsi="Abadi" w:cs="Source Sans Pro"/>
                <w:b/>
                <w:bCs/>
                <w:i/>
                <w:iCs/>
                <w:spacing w:val="12"/>
                <w:sz w:val="20"/>
                <w:szCs w:val="20"/>
              </w:rPr>
              <w:t xml:space="preserve"> |</w:t>
            </w:r>
            <w:r w:rsidR="000A3A03" w:rsidRPr="00865B8E">
              <w:rPr>
                <w:rStyle w:val="span"/>
                <w:rFonts w:ascii="Abadi" w:eastAsia="Source Sans Pro" w:hAnsi="Abadi" w:cs="Source Sans Pro"/>
                <w:b/>
                <w:bCs/>
                <w:i/>
                <w:iCs/>
                <w:spacing w:val="12"/>
                <w:sz w:val="20"/>
                <w:szCs w:val="20"/>
              </w:rPr>
              <w:t xml:space="preserve"> April 2023 - July 2023</w:t>
            </w:r>
            <w:r w:rsidR="006D3706" w:rsidRPr="00865B8E">
              <w:rPr>
                <w:rStyle w:val="span"/>
                <w:rFonts w:ascii="Abadi" w:eastAsia="Source Sans Pro" w:hAnsi="Abadi" w:cs="Source Sans Pro"/>
                <w:b/>
                <w:bCs/>
                <w:i/>
                <w:iCs/>
                <w:spacing w:val="12"/>
                <w:sz w:val="20"/>
                <w:szCs w:val="20"/>
              </w:rPr>
              <w:t xml:space="preserve">| </w:t>
            </w:r>
            <w:r w:rsidR="0071430B" w:rsidRPr="00865B8E">
              <w:rPr>
                <w:rStyle w:val="span"/>
                <w:rFonts w:ascii="Abadi" w:eastAsia="Source Sans Pro" w:hAnsi="Abadi" w:cs="Source Sans Pro"/>
                <w:b/>
                <w:bCs/>
                <w:i/>
                <w:iCs/>
                <w:spacing w:val="12"/>
                <w:sz w:val="20"/>
                <w:szCs w:val="20"/>
              </w:rPr>
              <w:t xml:space="preserve">Finland </w:t>
            </w:r>
          </w:p>
          <w:p w14:paraId="5816C9F5" w14:textId="77777777" w:rsidR="006B7670" w:rsidRPr="00865B8E" w:rsidRDefault="006B7670" w:rsidP="000A3A03">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Leverage Microsoft Teams, Git, and GitHub</w:t>
            </w:r>
            <w:r w:rsidRPr="00865B8E">
              <w:rPr>
                <w:rFonts w:ascii="Abadi" w:eastAsia="Source Sans Pro" w:hAnsi="Abadi" w:cs="Source Sans Pro"/>
                <w:spacing w:val="12"/>
                <w:sz w:val="20"/>
                <w:szCs w:val="20"/>
              </w:rPr>
              <w:t xml:space="preserve"> for task management, documentation, collaboration, and version control.</w:t>
            </w:r>
          </w:p>
          <w:p w14:paraId="7FD66AD8" w14:textId="77777777" w:rsidR="004A3CC5" w:rsidRPr="00865B8E" w:rsidRDefault="004A3CC5" w:rsidP="000A3A03">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Develop, research, and test WordPress plugins</w:t>
            </w:r>
            <w:r w:rsidRPr="00865B8E">
              <w:rPr>
                <w:rFonts w:ascii="Abadi" w:eastAsia="Source Sans Pro" w:hAnsi="Abadi" w:cs="Source Sans Pro"/>
                <w:spacing w:val="12"/>
                <w:sz w:val="20"/>
                <w:szCs w:val="20"/>
              </w:rPr>
              <w:t>, ensuring functionality and performance.</w:t>
            </w:r>
          </w:p>
          <w:p w14:paraId="7988503C" w14:textId="77777777" w:rsidR="004A3CC5" w:rsidRPr="00865B8E" w:rsidRDefault="004A3CC5" w:rsidP="000A3A03">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Conduct Unit, Integration, End-to-End (E2E), and UI testing</w:t>
            </w:r>
            <w:r w:rsidRPr="00865B8E">
              <w:rPr>
                <w:rFonts w:ascii="Abadi" w:eastAsia="Source Sans Pro" w:hAnsi="Abadi" w:cs="Source Sans Pro"/>
                <w:spacing w:val="12"/>
                <w:sz w:val="20"/>
                <w:szCs w:val="20"/>
              </w:rPr>
              <w:t xml:space="preserve"> using Robot Framework and Python.</w:t>
            </w:r>
          </w:p>
          <w:p w14:paraId="0E2FA51D" w14:textId="77777777" w:rsidR="004A3CC5" w:rsidRPr="00865B8E" w:rsidRDefault="004A3CC5" w:rsidP="000A3A03">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Perform API testing</w:t>
            </w:r>
            <w:r w:rsidRPr="00865B8E">
              <w:rPr>
                <w:rFonts w:ascii="Abadi" w:eastAsia="Source Sans Pro" w:hAnsi="Abadi" w:cs="Source Sans Pro"/>
                <w:spacing w:val="12"/>
                <w:sz w:val="20"/>
                <w:szCs w:val="20"/>
              </w:rPr>
              <w:t xml:space="preserve"> with Postman to validate backend functionality and integrations.</w:t>
            </w:r>
          </w:p>
          <w:p w14:paraId="2239F43B" w14:textId="77777777" w:rsidR="00CE4457" w:rsidRPr="00865B8E" w:rsidRDefault="00CE4457" w:rsidP="00CE4457">
            <w:pPr>
              <w:pStyle w:val="documentsinglecolumnli"/>
              <w:pBdr>
                <w:left w:val="none" w:sz="0" w:space="2" w:color="auto"/>
              </w:pBdr>
              <w:spacing w:after="80" w:line="300" w:lineRule="atLeast"/>
              <w:ind w:left="480"/>
              <w:rPr>
                <w:rFonts w:ascii="Abadi" w:eastAsia="Source Sans Pro" w:hAnsi="Abadi" w:cs="Source Sans Pro"/>
                <w:spacing w:val="12"/>
                <w:sz w:val="20"/>
                <w:szCs w:val="20"/>
              </w:rPr>
            </w:pPr>
          </w:p>
          <w:p w14:paraId="76011A65" w14:textId="1A578D6F" w:rsidR="004D59FE" w:rsidRPr="00865B8E" w:rsidRDefault="0076489C" w:rsidP="00A95423">
            <w:pPr>
              <w:pStyle w:val="div"/>
              <w:pBdr>
                <w:left w:val="none" w:sz="0" w:space="12" w:color="auto"/>
              </w:pBdr>
              <w:spacing w:line="300" w:lineRule="atLeast"/>
              <w:ind w:left="240"/>
              <w:rPr>
                <w:rStyle w:val="span"/>
                <w:rFonts w:ascii="Abadi" w:eastAsia="Source Sans Pro" w:hAnsi="Abadi" w:cs="Source Sans Pro"/>
                <w:spacing w:val="12"/>
                <w:sz w:val="20"/>
                <w:szCs w:val="20"/>
              </w:rPr>
            </w:pPr>
            <w:r w:rsidRPr="00865B8E">
              <w:rPr>
                <w:rStyle w:val="documentsectiontxt-bold"/>
                <w:rFonts w:ascii="Abadi" w:eastAsia="Source Sans Pro" w:hAnsi="Abadi" w:cs="Source Sans Pro"/>
                <w:spacing w:val="12"/>
                <w:sz w:val="20"/>
                <w:szCs w:val="20"/>
              </w:rPr>
              <w:t>Front-end web D</w:t>
            </w:r>
            <w:r w:rsidR="000A3A03" w:rsidRPr="00865B8E">
              <w:rPr>
                <w:rStyle w:val="documentsectiontxt-bold"/>
                <w:rFonts w:ascii="Abadi" w:eastAsia="Source Sans Pro" w:hAnsi="Abadi" w:cs="Source Sans Pro"/>
                <w:spacing w:val="12"/>
                <w:sz w:val="20"/>
                <w:szCs w:val="20"/>
              </w:rPr>
              <w:t>eveloper</w:t>
            </w:r>
            <w:r w:rsidR="0071430B" w:rsidRPr="00865B8E">
              <w:rPr>
                <w:rStyle w:val="documentsectiontxt-bold"/>
                <w:rFonts w:ascii="Abadi" w:eastAsia="Source Sans Pro" w:hAnsi="Abadi" w:cs="Source Sans Pro"/>
                <w:spacing w:val="12"/>
                <w:sz w:val="20"/>
                <w:szCs w:val="20"/>
              </w:rPr>
              <w:t xml:space="preserve"> (Internship)</w:t>
            </w:r>
          </w:p>
          <w:p w14:paraId="74863DFE" w14:textId="7C61843B" w:rsidR="007F7FC4" w:rsidRPr="00865B8E" w:rsidRDefault="0076489C" w:rsidP="00A95423">
            <w:pPr>
              <w:pStyle w:val="div"/>
              <w:pBdr>
                <w:left w:val="none" w:sz="0" w:space="12" w:color="auto"/>
              </w:pBdr>
              <w:spacing w:line="300" w:lineRule="atLeast"/>
              <w:ind w:left="240"/>
              <w:rPr>
                <w:rStyle w:val="documentparent-sectiondiv"/>
                <w:rFonts w:ascii="Abadi" w:eastAsia="Source Sans Pro" w:hAnsi="Abadi" w:cs="Source Sans Pro"/>
                <w:b/>
                <w:bCs/>
                <w:i/>
                <w:iCs/>
                <w:spacing w:val="12"/>
                <w:sz w:val="20"/>
                <w:szCs w:val="20"/>
              </w:rPr>
            </w:pPr>
            <w:r w:rsidRPr="00865B8E">
              <w:rPr>
                <w:rStyle w:val="documentparent-sectiondiv"/>
                <w:rFonts w:ascii="Abadi" w:eastAsia="Source Sans Pro" w:hAnsi="Abadi" w:cs="Source Sans Pro"/>
                <w:spacing w:val="12"/>
                <w:sz w:val="20"/>
                <w:szCs w:val="20"/>
              </w:rPr>
              <w:t xml:space="preserve"> </w:t>
            </w:r>
            <w:r w:rsidRPr="00865B8E">
              <w:rPr>
                <w:rStyle w:val="span"/>
                <w:rFonts w:ascii="Abadi" w:eastAsia="Source Sans Pro" w:hAnsi="Abadi" w:cs="Source Sans Pro"/>
                <w:b/>
                <w:bCs/>
                <w:i/>
                <w:iCs/>
                <w:spacing w:val="12"/>
                <w:sz w:val="20"/>
                <w:szCs w:val="20"/>
              </w:rPr>
              <w:t>Virtually Testing Foundation</w:t>
            </w:r>
            <w:r w:rsidR="004D59FE" w:rsidRPr="00865B8E">
              <w:rPr>
                <w:rStyle w:val="span"/>
                <w:rFonts w:ascii="Abadi" w:eastAsia="Source Sans Pro" w:hAnsi="Abadi" w:cs="Source Sans Pro"/>
                <w:b/>
                <w:bCs/>
                <w:i/>
                <w:iCs/>
                <w:spacing w:val="12"/>
                <w:sz w:val="20"/>
                <w:szCs w:val="20"/>
              </w:rPr>
              <w:t xml:space="preserve"> |</w:t>
            </w:r>
            <w:r w:rsidRPr="00865B8E">
              <w:rPr>
                <w:rStyle w:val="span"/>
                <w:rFonts w:ascii="Abadi" w:eastAsia="Source Sans Pro" w:hAnsi="Abadi" w:cs="Source Sans Pro"/>
                <w:b/>
                <w:bCs/>
                <w:i/>
                <w:iCs/>
                <w:spacing w:val="12"/>
                <w:sz w:val="20"/>
                <w:szCs w:val="20"/>
              </w:rPr>
              <w:t xml:space="preserve"> Aug 2022 - Nov 2022</w:t>
            </w:r>
            <w:r w:rsidR="004D59FE" w:rsidRPr="00865B8E">
              <w:rPr>
                <w:rStyle w:val="span"/>
                <w:rFonts w:ascii="Abadi" w:eastAsia="Source Sans Pro" w:hAnsi="Abadi" w:cs="Source Sans Pro"/>
                <w:b/>
                <w:bCs/>
                <w:i/>
                <w:iCs/>
                <w:spacing w:val="12"/>
                <w:sz w:val="20"/>
                <w:szCs w:val="20"/>
              </w:rPr>
              <w:t xml:space="preserve"> |</w:t>
            </w:r>
            <w:r w:rsidRPr="00865B8E">
              <w:rPr>
                <w:rStyle w:val="span"/>
                <w:rFonts w:ascii="Abadi" w:eastAsia="Source Sans Pro" w:hAnsi="Abadi" w:cs="Source Sans Pro"/>
                <w:b/>
                <w:bCs/>
                <w:i/>
                <w:iCs/>
                <w:spacing w:val="12"/>
                <w:sz w:val="20"/>
                <w:szCs w:val="20"/>
              </w:rPr>
              <w:t xml:space="preserve"> Los Angeles, USA </w:t>
            </w:r>
          </w:p>
          <w:p w14:paraId="3D9E5DB4" w14:textId="77777777" w:rsidR="00104C88" w:rsidRPr="00865B8E" w:rsidRDefault="00104C88">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Develop responsive user interfaces</w:t>
            </w:r>
            <w:r w:rsidRPr="00865B8E">
              <w:rPr>
                <w:rFonts w:ascii="Abadi" w:eastAsia="Source Sans Pro" w:hAnsi="Abadi" w:cs="Source Sans Pro"/>
                <w:spacing w:val="12"/>
                <w:sz w:val="20"/>
                <w:szCs w:val="20"/>
              </w:rPr>
              <w:t xml:space="preserve"> using HTML, CSS, JavaScript, Bootstrap, and React, based on customer requirements.</w:t>
            </w:r>
          </w:p>
          <w:p w14:paraId="2F973264" w14:textId="77777777" w:rsidR="001E2B44" w:rsidRPr="00865B8E" w:rsidRDefault="001E2B44">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Ensure timely task completion</w:t>
            </w:r>
            <w:r w:rsidRPr="00865B8E">
              <w:rPr>
                <w:rFonts w:ascii="Abadi" w:eastAsia="Source Sans Pro" w:hAnsi="Abadi" w:cs="Source Sans Pro"/>
                <w:spacing w:val="12"/>
                <w:sz w:val="20"/>
                <w:szCs w:val="20"/>
              </w:rPr>
              <w:t xml:space="preserve"> while meeting project deadlines.</w:t>
            </w:r>
          </w:p>
          <w:p w14:paraId="1DAFD73E" w14:textId="77777777" w:rsidR="006A1BD7" w:rsidRDefault="006A1BD7">
            <w:pPr>
              <w:pStyle w:val="documentsinglecolumnli"/>
              <w:numPr>
                <w:ilvl w:val="0"/>
                <w:numId w:val="1"/>
              </w:numPr>
              <w:pBdr>
                <w:left w:val="none" w:sz="0" w:space="2" w:color="auto"/>
              </w:pBdr>
              <w:spacing w:after="80" w:line="300" w:lineRule="atLeast"/>
              <w:ind w:left="480" w:hanging="232"/>
              <w:rPr>
                <w:rFonts w:ascii="Abadi" w:eastAsia="Source Sans Pro" w:hAnsi="Abadi" w:cs="Source Sans Pro"/>
                <w:spacing w:val="12"/>
                <w:sz w:val="20"/>
                <w:szCs w:val="20"/>
              </w:rPr>
            </w:pPr>
            <w:r w:rsidRPr="00865B8E">
              <w:rPr>
                <w:rFonts w:ascii="Abadi" w:eastAsia="Source Sans Pro" w:hAnsi="Abadi" w:cs="Source Sans Pro"/>
                <w:b/>
                <w:bCs/>
                <w:spacing w:val="12"/>
                <w:sz w:val="20"/>
                <w:szCs w:val="20"/>
              </w:rPr>
              <w:t>Conduct web testing</w:t>
            </w:r>
            <w:r w:rsidRPr="00865B8E">
              <w:rPr>
                <w:rFonts w:ascii="Abadi" w:eastAsia="Source Sans Pro" w:hAnsi="Abadi" w:cs="Source Sans Pro"/>
                <w:spacing w:val="12"/>
                <w:sz w:val="20"/>
                <w:szCs w:val="20"/>
              </w:rPr>
              <w:t xml:space="preserve"> using the Robot Framework and Python to ensure functionality and performance.</w:t>
            </w:r>
          </w:p>
          <w:p w14:paraId="4D90FA6F" w14:textId="77777777" w:rsidR="007F664D" w:rsidRDefault="007F664D" w:rsidP="007F664D">
            <w:pPr>
              <w:pStyle w:val="documentsinglecolumnli"/>
              <w:pBdr>
                <w:left w:val="none" w:sz="0" w:space="2" w:color="auto"/>
              </w:pBdr>
              <w:spacing w:after="80" w:line="300" w:lineRule="atLeast"/>
              <w:rPr>
                <w:rFonts w:ascii="Abadi" w:eastAsia="Source Sans Pro" w:hAnsi="Abadi" w:cs="Source Sans Pro"/>
                <w:spacing w:val="12"/>
                <w:sz w:val="20"/>
                <w:szCs w:val="20"/>
              </w:rPr>
            </w:pPr>
          </w:p>
          <w:p w14:paraId="49893F16" w14:textId="77777777" w:rsidR="007F664D" w:rsidRPr="00865B8E" w:rsidRDefault="007F664D" w:rsidP="007F664D">
            <w:pPr>
              <w:pStyle w:val="documentsinglecolumnli"/>
              <w:pBdr>
                <w:left w:val="none" w:sz="0" w:space="2" w:color="auto"/>
              </w:pBdr>
              <w:spacing w:after="80" w:line="300" w:lineRule="atLeast"/>
              <w:rPr>
                <w:rFonts w:ascii="Abadi" w:eastAsia="Source Sans Pro" w:hAnsi="Abadi" w:cs="Source Sans Pro"/>
                <w:spacing w:val="12"/>
                <w:sz w:val="20"/>
                <w:szCs w:val="20"/>
              </w:rPr>
            </w:pPr>
          </w:p>
          <w:p w14:paraId="6BA71BCB" w14:textId="0E530CA5" w:rsidR="007F7FC4" w:rsidRPr="002C4779" w:rsidRDefault="0076489C">
            <w:pPr>
              <w:pStyle w:val="div"/>
              <w:pBdr>
                <w:left w:val="none" w:sz="0" w:space="12" w:color="auto"/>
              </w:pBdr>
              <w:spacing w:before="220" w:line="300" w:lineRule="atLeast"/>
              <w:ind w:left="240"/>
              <w:rPr>
                <w:rStyle w:val="documentparent-sectiondiv"/>
                <w:rFonts w:ascii="Source Sans Pro" w:eastAsia="Source Sans Pro" w:hAnsi="Source Sans Pro" w:cs="Source Sans Pro"/>
                <w:i/>
                <w:iCs/>
                <w:spacing w:val="12"/>
                <w:sz w:val="20"/>
                <w:szCs w:val="20"/>
              </w:rPr>
            </w:pPr>
            <w:r w:rsidRPr="002C4779">
              <w:rPr>
                <w:rStyle w:val="documentsectiontxt-bold"/>
                <w:rFonts w:ascii="Source Sans Pro" w:eastAsia="Source Sans Pro" w:hAnsi="Source Sans Pro" w:cs="Source Sans Pro"/>
                <w:i/>
                <w:iCs/>
                <w:spacing w:val="12"/>
                <w:sz w:val="20"/>
                <w:szCs w:val="20"/>
              </w:rPr>
              <w:t>Logistics Worker</w:t>
            </w:r>
            <w:r w:rsidRPr="002C4779">
              <w:rPr>
                <w:rStyle w:val="span"/>
                <w:rFonts w:ascii="Source Sans Pro" w:eastAsia="Source Sans Pro" w:hAnsi="Source Sans Pro" w:cs="Source Sans Pro"/>
                <w:i/>
                <w:iCs/>
                <w:spacing w:val="12"/>
                <w:sz w:val="20"/>
                <w:szCs w:val="20"/>
              </w:rPr>
              <w:t>,</w:t>
            </w:r>
            <w:r w:rsidR="008438F5" w:rsidRPr="002C4779">
              <w:rPr>
                <w:rStyle w:val="span"/>
                <w:rFonts w:ascii="Source Sans Pro" w:eastAsia="Source Sans Pro" w:hAnsi="Source Sans Pro" w:cs="Source Sans Pro"/>
                <w:i/>
                <w:iCs/>
                <w:spacing w:val="12"/>
                <w:sz w:val="20"/>
                <w:szCs w:val="20"/>
              </w:rPr>
              <w:t xml:space="preserve"> </w:t>
            </w:r>
            <w:r w:rsidR="008438F5" w:rsidRPr="002C4779">
              <w:rPr>
                <w:rStyle w:val="span"/>
                <w:rFonts w:ascii="Source Sans Pro" w:eastAsia="Source Sans Pro" w:hAnsi="Source Sans Pro" w:cs="Source Sans Pro"/>
                <w:b/>
                <w:bCs/>
                <w:i/>
                <w:iCs/>
                <w:spacing w:val="12"/>
                <w:sz w:val="20"/>
                <w:szCs w:val="20"/>
              </w:rPr>
              <w:t>Lidl Suomi Ky</w:t>
            </w:r>
            <w:r w:rsidR="00A95423" w:rsidRPr="002C4779">
              <w:rPr>
                <w:rStyle w:val="span"/>
                <w:rFonts w:ascii="Source Sans Pro" w:eastAsia="Source Sans Pro" w:hAnsi="Source Sans Pro" w:cs="Source Sans Pro"/>
                <w:b/>
                <w:bCs/>
                <w:i/>
                <w:iCs/>
                <w:spacing w:val="12"/>
                <w:sz w:val="20"/>
                <w:szCs w:val="20"/>
              </w:rPr>
              <w:t xml:space="preserve"> |</w:t>
            </w:r>
            <w:r w:rsidR="008438F5" w:rsidRPr="002C4779">
              <w:rPr>
                <w:rStyle w:val="span"/>
                <w:rFonts w:ascii="Source Sans Pro" w:eastAsia="Source Sans Pro" w:hAnsi="Source Sans Pro" w:cs="Source Sans Pro"/>
                <w:b/>
                <w:bCs/>
                <w:i/>
                <w:iCs/>
                <w:spacing w:val="12"/>
                <w:sz w:val="20"/>
                <w:szCs w:val="20"/>
              </w:rPr>
              <w:t xml:space="preserve"> </w:t>
            </w:r>
            <w:r w:rsidR="008438F5" w:rsidRPr="002C4779">
              <w:rPr>
                <w:rStyle w:val="documentparent-sectiondiv"/>
                <w:rFonts w:ascii="Source Sans Pro" w:eastAsia="Source Sans Pro" w:hAnsi="Source Sans Pro" w:cs="Source Sans Pro"/>
                <w:b/>
                <w:bCs/>
                <w:i/>
                <w:iCs/>
                <w:spacing w:val="12"/>
                <w:sz w:val="20"/>
                <w:szCs w:val="20"/>
              </w:rPr>
              <w:t>Aug</w:t>
            </w:r>
            <w:r w:rsidRPr="002C4779">
              <w:rPr>
                <w:rStyle w:val="span"/>
                <w:rFonts w:ascii="Source Sans Pro" w:eastAsia="Source Sans Pro" w:hAnsi="Source Sans Pro" w:cs="Source Sans Pro"/>
                <w:b/>
                <w:bCs/>
                <w:i/>
                <w:iCs/>
                <w:spacing w:val="12"/>
                <w:sz w:val="20"/>
                <w:szCs w:val="20"/>
              </w:rPr>
              <w:t xml:space="preserve"> 2017 - Dec 2020</w:t>
            </w:r>
            <w:r w:rsidR="00A95423" w:rsidRPr="002C4779">
              <w:rPr>
                <w:rStyle w:val="span"/>
                <w:rFonts w:ascii="Source Sans Pro" w:eastAsia="Source Sans Pro" w:hAnsi="Source Sans Pro" w:cs="Source Sans Pro"/>
                <w:b/>
                <w:bCs/>
                <w:i/>
                <w:iCs/>
                <w:spacing w:val="12"/>
                <w:sz w:val="20"/>
                <w:szCs w:val="20"/>
              </w:rPr>
              <w:t xml:space="preserve"> |</w:t>
            </w:r>
            <w:r w:rsidR="00895484" w:rsidRPr="002C4779">
              <w:rPr>
                <w:rStyle w:val="span"/>
                <w:rFonts w:ascii="Source Sans Pro" w:eastAsia="Source Sans Pro" w:hAnsi="Source Sans Pro" w:cs="Source Sans Pro"/>
                <w:b/>
                <w:bCs/>
                <w:i/>
                <w:iCs/>
                <w:spacing w:val="12"/>
                <w:sz w:val="20"/>
                <w:szCs w:val="20"/>
              </w:rPr>
              <w:t xml:space="preserve"> Finland</w:t>
            </w:r>
          </w:p>
          <w:p w14:paraId="56124691" w14:textId="13015E44" w:rsidR="007F7FC4" w:rsidRPr="002C4779" w:rsidRDefault="0076489C">
            <w:pPr>
              <w:pStyle w:val="div"/>
              <w:pBdr>
                <w:left w:val="none" w:sz="0" w:space="12" w:color="auto"/>
              </w:pBdr>
              <w:spacing w:before="220" w:line="300" w:lineRule="atLeast"/>
              <w:ind w:left="240"/>
              <w:rPr>
                <w:rStyle w:val="documentparent-sectiondiv"/>
                <w:rFonts w:ascii="Source Sans Pro" w:eastAsia="Source Sans Pro" w:hAnsi="Source Sans Pro" w:cs="Source Sans Pro"/>
                <w:b/>
                <w:bCs/>
                <w:i/>
                <w:iCs/>
                <w:spacing w:val="12"/>
                <w:sz w:val="20"/>
                <w:szCs w:val="20"/>
              </w:rPr>
            </w:pPr>
            <w:r w:rsidRPr="002C4779">
              <w:rPr>
                <w:rStyle w:val="documentsectiontxt-bold"/>
                <w:rFonts w:ascii="Source Sans Pro" w:eastAsia="Source Sans Pro" w:hAnsi="Source Sans Pro" w:cs="Source Sans Pro"/>
                <w:i/>
                <w:iCs/>
                <w:spacing w:val="12"/>
                <w:sz w:val="20"/>
                <w:szCs w:val="20"/>
              </w:rPr>
              <w:t>Maintenance Worker</w:t>
            </w:r>
            <w:r w:rsidRPr="002C4779">
              <w:rPr>
                <w:rStyle w:val="span"/>
                <w:rFonts w:ascii="Source Sans Pro" w:eastAsia="Source Sans Pro" w:hAnsi="Source Sans Pro" w:cs="Source Sans Pro"/>
                <w:b/>
                <w:bCs/>
                <w:i/>
                <w:iCs/>
                <w:spacing w:val="12"/>
                <w:sz w:val="20"/>
                <w:szCs w:val="20"/>
              </w:rPr>
              <w:t>,</w:t>
            </w:r>
            <w:r w:rsidRPr="002C4779">
              <w:rPr>
                <w:rStyle w:val="documentparent-sectiondiv"/>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PCS Ab oy</w:t>
            </w:r>
            <w:r w:rsidR="00A95423" w:rsidRPr="002C4779">
              <w:rPr>
                <w:rStyle w:val="span"/>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 xml:space="preserve"> Sep 2016 - Aug 2017</w:t>
            </w:r>
            <w:r w:rsidR="00A95423" w:rsidRPr="002C4779">
              <w:rPr>
                <w:rStyle w:val="span"/>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 xml:space="preserve"> Finland </w:t>
            </w:r>
          </w:p>
          <w:p w14:paraId="162A1F37" w14:textId="50CC2EDE" w:rsidR="007F7FC4" w:rsidRPr="002C4779" w:rsidRDefault="0076489C">
            <w:pPr>
              <w:pStyle w:val="div"/>
              <w:pBdr>
                <w:left w:val="none" w:sz="0" w:space="12" w:color="auto"/>
              </w:pBdr>
              <w:spacing w:before="220" w:line="300" w:lineRule="atLeast"/>
              <w:ind w:left="240"/>
              <w:rPr>
                <w:rStyle w:val="span"/>
                <w:rFonts w:ascii="Source Sans Pro" w:eastAsia="Source Sans Pro" w:hAnsi="Source Sans Pro" w:cs="Source Sans Pro"/>
                <w:b/>
                <w:bCs/>
                <w:i/>
                <w:iCs/>
                <w:spacing w:val="12"/>
                <w:sz w:val="20"/>
                <w:szCs w:val="20"/>
              </w:rPr>
            </w:pPr>
            <w:r w:rsidRPr="002C4779">
              <w:rPr>
                <w:rStyle w:val="documentsectiontxt-bold"/>
                <w:rFonts w:ascii="Source Sans Pro" w:eastAsia="Source Sans Pro" w:hAnsi="Source Sans Pro" w:cs="Source Sans Pro"/>
                <w:i/>
                <w:iCs/>
                <w:spacing w:val="12"/>
                <w:sz w:val="20"/>
                <w:szCs w:val="20"/>
              </w:rPr>
              <w:t>Floor and worksite cleaner</w:t>
            </w:r>
            <w:r w:rsidRPr="002C4779">
              <w:rPr>
                <w:rStyle w:val="span"/>
                <w:rFonts w:ascii="Source Sans Pro" w:eastAsia="Source Sans Pro" w:hAnsi="Source Sans Pro" w:cs="Source Sans Pro"/>
                <w:b/>
                <w:bCs/>
                <w:i/>
                <w:iCs/>
                <w:spacing w:val="12"/>
                <w:sz w:val="20"/>
                <w:szCs w:val="20"/>
              </w:rPr>
              <w:t>,</w:t>
            </w:r>
            <w:r w:rsidRPr="002C4779">
              <w:rPr>
                <w:rStyle w:val="documentparent-sectiondiv"/>
                <w:rFonts w:ascii="Source Sans Pro" w:eastAsia="Source Sans Pro" w:hAnsi="Source Sans Pro" w:cs="Source Sans Pro"/>
                <w:b/>
                <w:bCs/>
                <w:i/>
                <w:iCs/>
                <w:spacing w:val="12"/>
                <w:sz w:val="20"/>
                <w:szCs w:val="20"/>
              </w:rPr>
              <w:t xml:space="preserve"> </w:t>
            </w:r>
            <w:proofErr w:type="spellStart"/>
            <w:r w:rsidRPr="002C4779">
              <w:rPr>
                <w:rStyle w:val="span"/>
                <w:rFonts w:ascii="Source Sans Pro" w:eastAsia="Source Sans Pro" w:hAnsi="Source Sans Pro" w:cs="Source Sans Pro"/>
                <w:b/>
                <w:bCs/>
                <w:i/>
                <w:iCs/>
                <w:spacing w:val="12"/>
                <w:sz w:val="20"/>
                <w:szCs w:val="20"/>
              </w:rPr>
              <w:t>Harjut</w:t>
            </w:r>
            <w:proofErr w:type="spellEnd"/>
            <w:r w:rsidRPr="002C4779">
              <w:rPr>
                <w:rStyle w:val="span"/>
                <w:rFonts w:ascii="Source Sans Pro" w:eastAsia="Source Sans Pro" w:hAnsi="Source Sans Pro" w:cs="Source Sans Pro"/>
                <w:b/>
                <w:bCs/>
                <w:i/>
                <w:iCs/>
                <w:spacing w:val="12"/>
                <w:sz w:val="20"/>
                <w:szCs w:val="20"/>
              </w:rPr>
              <w:t xml:space="preserve"> </w:t>
            </w:r>
            <w:r w:rsidR="00CF65D2" w:rsidRPr="002C4779">
              <w:rPr>
                <w:rStyle w:val="span"/>
                <w:rFonts w:ascii="Source Sans Pro" w:eastAsia="Source Sans Pro" w:hAnsi="Source Sans Pro" w:cs="Source Sans Pro"/>
                <w:b/>
                <w:bCs/>
                <w:i/>
                <w:iCs/>
                <w:spacing w:val="12"/>
                <w:sz w:val="20"/>
                <w:szCs w:val="20"/>
              </w:rPr>
              <w:t>Oy</w:t>
            </w:r>
            <w:r w:rsidR="00A95423" w:rsidRPr="002C4779">
              <w:rPr>
                <w:rStyle w:val="span"/>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 xml:space="preserve"> Jun 2015 - Sep 2016</w:t>
            </w:r>
            <w:r w:rsidR="00A95423" w:rsidRPr="002C4779">
              <w:rPr>
                <w:rStyle w:val="span"/>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 xml:space="preserve"> </w:t>
            </w:r>
            <w:r w:rsidR="009C7DD7" w:rsidRPr="002C4779">
              <w:rPr>
                <w:rStyle w:val="span"/>
                <w:rFonts w:ascii="Source Sans Pro" w:eastAsia="Source Sans Pro" w:hAnsi="Source Sans Pro" w:cs="Source Sans Pro"/>
                <w:b/>
                <w:bCs/>
                <w:i/>
                <w:iCs/>
                <w:spacing w:val="12"/>
                <w:sz w:val="20"/>
                <w:szCs w:val="20"/>
              </w:rPr>
              <w:t>Finland</w:t>
            </w:r>
            <w:r w:rsidRPr="002C4779">
              <w:rPr>
                <w:rStyle w:val="span"/>
                <w:rFonts w:ascii="Source Sans Pro" w:eastAsia="Source Sans Pro" w:hAnsi="Source Sans Pro" w:cs="Source Sans Pro"/>
                <w:b/>
                <w:bCs/>
                <w:i/>
                <w:iCs/>
                <w:spacing w:val="12"/>
                <w:sz w:val="20"/>
                <w:szCs w:val="20"/>
              </w:rPr>
              <w:t xml:space="preserve"> </w:t>
            </w:r>
          </w:p>
          <w:p w14:paraId="52CB9A65" w14:textId="52A97B71" w:rsidR="00A95423" w:rsidRPr="002C4779" w:rsidRDefault="0076489C" w:rsidP="00A95423">
            <w:pPr>
              <w:pStyle w:val="div"/>
              <w:pBdr>
                <w:left w:val="none" w:sz="0" w:space="12" w:color="auto"/>
              </w:pBdr>
              <w:spacing w:line="300" w:lineRule="atLeast"/>
              <w:ind w:left="240"/>
              <w:rPr>
                <w:rStyle w:val="documentparent-sectiondiv"/>
                <w:rFonts w:ascii="Source Sans Pro" w:eastAsia="Source Sans Pro" w:hAnsi="Source Sans Pro" w:cs="Source Sans Pro"/>
                <w:spacing w:val="12"/>
                <w:sz w:val="20"/>
                <w:szCs w:val="20"/>
              </w:rPr>
            </w:pPr>
            <w:r w:rsidRPr="002C4779">
              <w:rPr>
                <w:rStyle w:val="documentsectiontxt-bold"/>
                <w:rFonts w:ascii="Source Sans Pro" w:eastAsia="Source Sans Pro" w:hAnsi="Source Sans Pro" w:cs="Source Sans Pro"/>
                <w:spacing w:val="12"/>
                <w:sz w:val="20"/>
                <w:szCs w:val="20"/>
              </w:rPr>
              <w:t>Bar Team Member</w:t>
            </w:r>
          </w:p>
          <w:p w14:paraId="68FC4217" w14:textId="555BE150" w:rsidR="007F7FC4" w:rsidRPr="002C4779" w:rsidRDefault="0076489C" w:rsidP="00A95423">
            <w:pPr>
              <w:pStyle w:val="div"/>
              <w:pBdr>
                <w:left w:val="none" w:sz="0" w:space="12" w:color="auto"/>
              </w:pBdr>
              <w:spacing w:line="300" w:lineRule="atLeast"/>
              <w:ind w:left="240"/>
              <w:rPr>
                <w:rStyle w:val="documentparent-sectiondiv"/>
                <w:rFonts w:ascii="Source Sans Pro" w:eastAsia="Source Sans Pro" w:hAnsi="Source Sans Pro" w:cs="Source Sans Pro"/>
                <w:b/>
                <w:bCs/>
                <w:i/>
                <w:iCs/>
                <w:spacing w:val="12"/>
                <w:sz w:val="20"/>
                <w:szCs w:val="20"/>
              </w:rPr>
            </w:pPr>
            <w:r w:rsidRPr="002C4779">
              <w:rPr>
                <w:rStyle w:val="span"/>
                <w:rFonts w:ascii="Source Sans Pro" w:eastAsia="Source Sans Pro" w:hAnsi="Source Sans Pro" w:cs="Source Sans Pro"/>
                <w:b/>
                <w:bCs/>
                <w:i/>
                <w:iCs/>
                <w:spacing w:val="12"/>
                <w:sz w:val="20"/>
                <w:szCs w:val="20"/>
              </w:rPr>
              <w:t>Comfort Family Hotel oy</w:t>
            </w:r>
            <w:r w:rsidR="00A95423" w:rsidRPr="002C4779">
              <w:rPr>
                <w:rStyle w:val="span"/>
                <w:rFonts w:ascii="Source Sans Pro" w:eastAsia="Source Sans Pro" w:hAnsi="Source Sans Pro" w:cs="Source Sans Pro"/>
                <w:b/>
                <w:bCs/>
                <w:i/>
                <w:iCs/>
                <w:spacing w:val="12"/>
                <w:sz w:val="20"/>
                <w:szCs w:val="20"/>
              </w:rPr>
              <w:t xml:space="preserve"> | </w:t>
            </w:r>
            <w:r w:rsidRPr="002C4779">
              <w:rPr>
                <w:rStyle w:val="span"/>
                <w:rFonts w:ascii="Source Sans Pro" w:eastAsia="Source Sans Pro" w:hAnsi="Source Sans Pro" w:cs="Source Sans Pro"/>
                <w:b/>
                <w:bCs/>
                <w:i/>
                <w:iCs/>
                <w:spacing w:val="12"/>
                <w:sz w:val="20"/>
                <w:szCs w:val="20"/>
              </w:rPr>
              <w:t>Feb 2014 - Aug 2017</w:t>
            </w:r>
            <w:r w:rsidR="00A95423" w:rsidRPr="002C4779">
              <w:rPr>
                <w:rStyle w:val="span"/>
                <w:rFonts w:ascii="Source Sans Pro" w:eastAsia="Source Sans Pro" w:hAnsi="Source Sans Pro" w:cs="Source Sans Pro"/>
                <w:b/>
                <w:bCs/>
                <w:i/>
                <w:iCs/>
                <w:spacing w:val="12"/>
                <w:sz w:val="20"/>
                <w:szCs w:val="20"/>
              </w:rPr>
              <w:t xml:space="preserve"> |</w:t>
            </w:r>
            <w:r w:rsidRPr="002C4779">
              <w:rPr>
                <w:rStyle w:val="span"/>
                <w:rFonts w:ascii="Source Sans Pro" w:eastAsia="Source Sans Pro" w:hAnsi="Source Sans Pro" w:cs="Source Sans Pro"/>
                <w:b/>
                <w:bCs/>
                <w:i/>
                <w:iCs/>
                <w:spacing w:val="12"/>
                <w:sz w:val="20"/>
                <w:szCs w:val="20"/>
              </w:rPr>
              <w:t xml:space="preserve"> PIETARSAARI, Finland </w:t>
            </w:r>
          </w:p>
          <w:p w14:paraId="090CE803" w14:textId="4F2D7EAD" w:rsidR="00FE75D2" w:rsidRPr="002C4779" w:rsidRDefault="0076489C" w:rsidP="00FE75D2">
            <w:pPr>
              <w:pStyle w:val="div"/>
              <w:pBdr>
                <w:left w:val="none" w:sz="0" w:space="12" w:color="auto"/>
              </w:pBdr>
              <w:spacing w:line="300" w:lineRule="atLeast"/>
              <w:ind w:left="240"/>
              <w:rPr>
                <w:rStyle w:val="span"/>
                <w:rFonts w:ascii="Source Sans Pro" w:eastAsia="Source Sans Pro" w:hAnsi="Source Sans Pro" w:cs="Source Sans Pro"/>
                <w:i/>
                <w:iCs/>
                <w:spacing w:val="12"/>
                <w:sz w:val="20"/>
                <w:szCs w:val="20"/>
              </w:rPr>
            </w:pPr>
            <w:r w:rsidRPr="002C4779">
              <w:rPr>
                <w:rStyle w:val="documentsectiontxt-bold"/>
                <w:rFonts w:ascii="Source Sans Pro" w:eastAsia="Source Sans Pro" w:hAnsi="Source Sans Pro" w:cs="Source Sans Pro"/>
                <w:i/>
                <w:iCs/>
                <w:spacing w:val="12"/>
                <w:sz w:val="20"/>
                <w:szCs w:val="20"/>
              </w:rPr>
              <w:t>Accounts Manager</w:t>
            </w:r>
          </w:p>
          <w:p w14:paraId="7CC5AEC9" w14:textId="0AF67B85" w:rsidR="007F7FC4" w:rsidRPr="002C4779" w:rsidRDefault="0076489C" w:rsidP="00FE75D2">
            <w:pPr>
              <w:pStyle w:val="div"/>
              <w:pBdr>
                <w:left w:val="none" w:sz="0" w:space="12" w:color="auto"/>
              </w:pBdr>
              <w:spacing w:line="300" w:lineRule="atLeast"/>
              <w:ind w:left="240"/>
              <w:rPr>
                <w:rStyle w:val="documentparent-sectiondiv"/>
                <w:rFonts w:ascii="Source Sans Pro" w:eastAsia="Source Sans Pro" w:hAnsi="Source Sans Pro" w:cs="Source Sans Pro"/>
                <w:b/>
                <w:bCs/>
                <w:spacing w:val="12"/>
                <w:sz w:val="20"/>
                <w:szCs w:val="20"/>
              </w:rPr>
            </w:pPr>
            <w:r w:rsidRPr="002C4779">
              <w:rPr>
                <w:rStyle w:val="documentparent-sectiondiv"/>
                <w:rFonts w:ascii="Source Sans Pro" w:eastAsia="Source Sans Pro" w:hAnsi="Source Sans Pro" w:cs="Source Sans Pro"/>
                <w:spacing w:val="12"/>
                <w:sz w:val="20"/>
                <w:szCs w:val="20"/>
              </w:rPr>
              <w:t xml:space="preserve"> </w:t>
            </w:r>
            <w:r w:rsidRPr="002C4779">
              <w:rPr>
                <w:rStyle w:val="span"/>
                <w:rFonts w:ascii="Source Sans Pro" w:eastAsia="Source Sans Pro" w:hAnsi="Source Sans Pro" w:cs="Source Sans Pro"/>
                <w:b/>
                <w:bCs/>
                <w:spacing w:val="12"/>
                <w:sz w:val="20"/>
                <w:szCs w:val="20"/>
              </w:rPr>
              <w:t xml:space="preserve">Yeti </w:t>
            </w:r>
            <w:r w:rsidR="007529D2" w:rsidRPr="002C4779">
              <w:rPr>
                <w:rStyle w:val="span"/>
                <w:rFonts w:ascii="Source Sans Pro" w:eastAsia="Source Sans Pro" w:hAnsi="Source Sans Pro" w:cs="Source Sans Pro"/>
                <w:b/>
                <w:bCs/>
                <w:spacing w:val="12"/>
                <w:sz w:val="20"/>
                <w:szCs w:val="20"/>
              </w:rPr>
              <w:t>Traders</w:t>
            </w:r>
            <w:r w:rsidRPr="002C4779">
              <w:rPr>
                <w:rStyle w:val="span"/>
                <w:rFonts w:ascii="Source Sans Pro" w:eastAsia="Source Sans Pro" w:hAnsi="Source Sans Pro" w:cs="Source Sans Pro"/>
                <w:b/>
                <w:bCs/>
                <w:spacing w:val="12"/>
                <w:sz w:val="20"/>
                <w:szCs w:val="20"/>
              </w:rPr>
              <w:t>, Bhaktapur</w:t>
            </w:r>
            <w:r w:rsidR="00FE75D2" w:rsidRPr="002C4779">
              <w:rPr>
                <w:rStyle w:val="span"/>
                <w:rFonts w:ascii="Source Sans Pro" w:eastAsia="Source Sans Pro" w:hAnsi="Source Sans Pro" w:cs="Source Sans Pro"/>
                <w:b/>
                <w:bCs/>
                <w:spacing w:val="12"/>
                <w:sz w:val="20"/>
                <w:szCs w:val="20"/>
              </w:rPr>
              <w:t xml:space="preserve"> | </w:t>
            </w:r>
            <w:r w:rsidRPr="002C4779">
              <w:rPr>
                <w:rStyle w:val="span"/>
                <w:rFonts w:ascii="Source Sans Pro" w:eastAsia="Source Sans Pro" w:hAnsi="Source Sans Pro" w:cs="Source Sans Pro"/>
                <w:b/>
                <w:bCs/>
                <w:spacing w:val="12"/>
                <w:sz w:val="20"/>
                <w:szCs w:val="20"/>
              </w:rPr>
              <w:t>Feb 2010 - Jun 2013</w:t>
            </w:r>
            <w:r w:rsidR="00FE75D2" w:rsidRPr="002C4779">
              <w:rPr>
                <w:rStyle w:val="span"/>
                <w:rFonts w:ascii="Source Sans Pro" w:eastAsia="Source Sans Pro" w:hAnsi="Source Sans Pro" w:cs="Source Sans Pro"/>
                <w:b/>
                <w:bCs/>
                <w:spacing w:val="12"/>
                <w:sz w:val="20"/>
                <w:szCs w:val="20"/>
              </w:rPr>
              <w:t xml:space="preserve"> |</w:t>
            </w:r>
            <w:r w:rsidRPr="002C4779">
              <w:rPr>
                <w:rStyle w:val="span"/>
                <w:rFonts w:ascii="Source Sans Pro" w:eastAsia="Source Sans Pro" w:hAnsi="Source Sans Pro" w:cs="Source Sans Pro"/>
                <w:b/>
                <w:bCs/>
                <w:spacing w:val="12"/>
                <w:sz w:val="20"/>
                <w:szCs w:val="20"/>
              </w:rPr>
              <w:t xml:space="preserve"> Kathmandu, Nepal </w:t>
            </w:r>
          </w:p>
          <w:p w14:paraId="5A487378" w14:textId="0292448E" w:rsidR="007F7FC4" w:rsidRPr="000A3A03" w:rsidRDefault="007F7FC4" w:rsidP="00426AE8">
            <w:pPr>
              <w:pStyle w:val="documentsinglecolumnli"/>
              <w:pBdr>
                <w:left w:val="none" w:sz="0" w:space="2" w:color="auto"/>
              </w:pBdr>
              <w:spacing w:after="80" w:line="220" w:lineRule="exact"/>
              <w:ind w:left="480"/>
              <w:rPr>
                <w:rStyle w:val="documentparent-sectiondiv"/>
                <w:rFonts w:ascii="Source Sans Pro" w:eastAsia="Source Sans Pro" w:hAnsi="Source Sans Pro" w:cs="Source Sans Pro"/>
                <w:color w:val="00B050"/>
                <w:spacing w:val="12"/>
                <w:sz w:val="20"/>
                <w:szCs w:val="20"/>
              </w:rPr>
            </w:pPr>
          </w:p>
        </w:tc>
        <w:tc>
          <w:tcPr>
            <w:tcW w:w="479" w:type="dxa"/>
            <w:shd w:val="clear" w:color="auto" w:fill="FFFFFF"/>
            <w:tcMar>
              <w:top w:w="480" w:type="dxa"/>
              <w:left w:w="0" w:type="dxa"/>
              <w:bottom w:w="480" w:type="dxa"/>
              <w:right w:w="0" w:type="dxa"/>
            </w:tcMar>
            <w:hideMark/>
          </w:tcPr>
          <w:p w14:paraId="2882B071" w14:textId="6B27B814" w:rsidR="007F7FC4" w:rsidRDefault="00FB6399">
            <w:pPr>
              <w:pStyle w:val="documentparent-sectionrightpaddingcellParagraph"/>
              <w:shd w:val="clear" w:color="auto" w:fill="auto"/>
              <w:spacing w:line="300" w:lineRule="atLeast"/>
              <w:textAlignment w:val="auto"/>
              <w:rPr>
                <w:rStyle w:val="documentparent-sectionrightpaddingcell"/>
                <w:rFonts w:ascii="Source Sans Pro" w:eastAsia="Source Sans Pro" w:hAnsi="Source Sans Pro" w:cs="Source Sans Pro"/>
                <w:color w:val="333333"/>
                <w:spacing w:val="12"/>
                <w:sz w:val="20"/>
                <w:szCs w:val="20"/>
                <w:shd w:val="clear" w:color="auto" w:fill="auto"/>
              </w:rPr>
            </w:pPr>
            <w:r>
              <w:rPr>
                <w:rStyle w:val="documentparent-sectionrightpaddingcell"/>
                <w:rFonts w:ascii="Source Sans Pro" w:eastAsia="Source Sans Pro" w:hAnsi="Source Sans Pro" w:cs="Source Sans Pro"/>
                <w:color w:val="333333"/>
                <w:spacing w:val="12"/>
                <w:sz w:val="20"/>
                <w:szCs w:val="20"/>
                <w:shd w:val="clear" w:color="auto" w:fill="auto"/>
              </w:rPr>
              <w:lastRenderedPageBreak/>
              <w:t xml:space="preserve">   </w:t>
            </w:r>
          </w:p>
        </w:tc>
      </w:tr>
    </w:tbl>
    <w:bookmarkEnd w:id="0"/>
    <w:p w14:paraId="7720C3D5" w14:textId="77777777" w:rsidR="007F7FC4" w:rsidRDefault="0076489C">
      <w:pPr>
        <w:spacing w:line="20" w:lineRule="auto"/>
        <w:rPr>
          <w:rFonts w:ascii="Source Sans Pro" w:eastAsia="Source Sans Pro" w:hAnsi="Source Sans Pro" w:cs="Source Sans Pro"/>
          <w:color w:val="333333"/>
          <w:spacing w:val="12"/>
          <w:sz w:val="20"/>
          <w:szCs w:val="20"/>
        </w:rPr>
      </w:pPr>
      <w:r>
        <w:rPr>
          <w:color w:val="FFFFFF"/>
          <w:sz w:val="2"/>
        </w:rPr>
        <w:t>.</w:t>
      </w:r>
    </w:p>
    <w:sectPr w:rsidR="007F7FC4">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embedRegular r:id="rId1" w:fontKey="{4B809FC2-DA06-4C4B-88CE-F7BBB9E65EBC}"/>
    <w:embedBold r:id="rId2" w:fontKey="{CA141DDF-DD53-4D11-99F3-30BDD025A634}"/>
    <w:embedItalic r:id="rId3" w:fontKey="{8024F15D-604C-40B9-9925-21D59AE0996B}"/>
    <w:embedBoldItalic r:id="rId4" w:fontKey="{CEAEC900-5715-4698-84CD-0F02D4325113}"/>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embedRegular r:id="rId5" w:fontKey="{ADE2E2DF-026D-4BC1-BF52-2F11ABD91569}"/>
    <w:embedBold r:id="rId6" w:fontKey="{9D607E80-98C4-41DB-A76B-785CB45FAFF8}"/>
    <w:embedItalic r:id="rId7" w:fontKey="{EF2A804F-5C0E-44D6-A8D0-66E91C94C739}"/>
    <w:embedBoldItalic r:id="rId8" w:fontKey="{B63F8395-3E0A-4D20-A1C3-319C73761A6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BD26072">
      <w:start w:val="1"/>
      <w:numFmt w:val="bullet"/>
      <w:lvlText w:val=""/>
      <w:lvlJc w:val="left"/>
      <w:pPr>
        <w:ind w:left="720" w:hanging="360"/>
      </w:pPr>
      <w:rPr>
        <w:rFonts w:ascii="Symbol" w:hAnsi="Symbol"/>
        <w:sz w:val="18"/>
      </w:rPr>
    </w:lvl>
    <w:lvl w:ilvl="1" w:tplc="6874AAD6">
      <w:start w:val="1"/>
      <w:numFmt w:val="bullet"/>
      <w:lvlText w:val="o"/>
      <w:lvlJc w:val="left"/>
      <w:pPr>
        <w:tabs>
          <w:tab w:val="num" w:pos="1440"/>
        </w:tabs>
        <w:ind w:left="1440" w:hanging="360"/>
      </w:pPr>
      <w:rPr>
        <w:rFonts w:ascii="Courier New" w:hAnsi="Courier New"/>
      </w:rPr>
    </w:lvl>
    <w:lvl w:ilvl="2" w:tplc="50868864">
      <w:start w:val="1"/>
      <w:numFmt w:val="bullet"/>
      <w:lvlText w:val=""/>
      <w:lvlJc w:val="left"/>
      <w:pPr>
        <w:tabs>
          <w:tab w:val="num" w:pos="2160"/>
        </w:tabs>
        <w:ind w:left="2160" w:hanging="360"/>
      </w:pPr>
      <w:rPr>
        <w:rFonts w:ascii="Wingdings" w:hAnsi="Wingdings"/>
      </w:rPr>
    </w:lvl>
    <w:lvl w:ilvl="3" w:tplc="E7B0FEC8">
      <w:start w:val="1"/>
      <w:numFmt w:val="bullet"/>
      <w:lvlText w:val=""/>
      <w:lvlJc w:val="left"/>
      <w:pPr>
        <w:tabs>
          <w:tab w:val="num" w:pos="2880"/>
        </w:tabs>
        <w:ind w:left="2880" w:hanging="360"/>
      </w:pPr>
      <w:rPr>
        <w:rFonts w:ascii="Symbol" w:hAnsi="Symbol"/>
      </w:rPr>
    </w:lvl>
    <w:lvl w:ilvl="4" w:tplc="F4982514">
      <w:start w:val="1"/>
      <w:numFmt w:val="bullet"/>
      <w:lvlText w:val="o"/>
      <w:lvlJc w:val="left"/>
      <w:pPr>
        <w:tabs>
          <w:tab w:val="num" w:pos="3600"/>
        </w:tabs>
        <w:ind w:left="3600" w:hanging="360"/>
      </w:pPr>
      <w:rPr>
        <w:rFonts w:ascii="Courier New" w:hAnsi="Courier New"/>
      </w:rPr>
    </w:lvl>
    <w:lvl w:ilvl="5" w:tplc="B4C68962">
      <w:start w:val="1"/>
      <w:numFmt w:val="bullet"/>
      <w:lvlText w:val=""/>
      <w:lvlJc w:val="left"/>
      <w:pPr>
        <w:tabs>
          <w:tab w:val="num" w:pos="4320"/>
        </w:tabs>
        <w:ind w:left="4320" w:hanging="360"/>
      </w:pPr>
      <w:rPr>
        <w:rFonts w:ascii="Wingdings" w:hAnsi="Wingdings"/>
      </w:rPr>
    </w:lvl>
    <w:lvl w:ilvl="6" w:tplc="133887AA">
      <w:start w:val="1"/>
      <w:numFmt w:val="bullet"/>
      <w:lvlText w:val=""/>
      <w:lvlJc w:val="left"/>
      <w:pPr>
        <w:tabs>
          <w:tab w:val="num" w:pos="5040"/>
        </w:tabs>
        <w:ind w:left="5040" w:hanging="360"/>
      </w:pPr>
      <w:rPr>
        <w:rFonts w:ascii="Symbol" w:hAnsi="Symbol"/>
      </w:rPr>
    </w:lvl>
    <w:lvl w:ilvl="7" w:tplc="FCA4D1A0">
      <w:start w:val="1"/>
      <w:numFmt w:val="bullet"/>
      <w:lvlText w:val="o"/>
      <w:lvlJc w:val="left"/>
      <w:pPr>
        <w:tabs>
          <w:tab w:val="num" w:pos="5760"/>
        </w:tabs>
        <w:ind w:left="5760" w:hanging="360"/>
      </w:pPr>
      <w:rPr>
        <w:rFonts w:ascii="Courier New" w:hAnsi="Courier New"/>
      </w:rPr>
    </w:lvl>
    <w:lvl w:ilvl="8" w:tplc="8C00783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4563CF2">
      <w:start w:val="1"/>
      <w:numFmt w:val="bullet"/>
      <w:lvlText w:val=""/>
      <w:lvlJc w:val="left"/>
      <w:pPr>
        <w:ind w:left="720" w:hanging="360"/>
      </w:pPr>
      <w:rPr>
        <w:rFonts w:ascii="Symbol" w:hAnsi="Symbol"/>
        <w:sz w:val="18"/>
      </w:rPr>
    </w:lvl>
    <w:lvl w:ilvl="1" w:tplc="83221548">
      <w:start w:val="1"/>
      <w:numFmt w:val="bullet"/>
      <w:lvlText w:val="o"/>
      <w:lvlJc w:val="left"/>
      <w:pPr>
        <w:tabs>
          <w:tab w:val="num" w:pos="1440"/>
        </w:tabs>
        <w:ind w:left="1440" w:hanging="360"/>
      </w:pPr>
      <w:rPr>
        <w:rFonts w:ascii="Courier New" w:hAnsi="Courier New"/>
      </w:rPr>
    </w:lvl>
    <w:lvl w:ilvl="2" w:tplc="F3C21CA0">
      <w:start w:val="1"/>
      <w:numFmt w:val="bullet"/>
      <w:lvlText w:val=""/>
      <w:lvlJc w:val="left"/>
      <w:pPr>
        <w:tabs>
          <w:tab w:val="num" w:pos="2160"/>
        </w:tabs>
        <w:ind w:left="2160" w:hanging="360"/>
      </w:pPr>
      <w:rPr>
        <w:rFonts w:ascii="Wingdings" w:hAnsi="Wingdings"/>
      </w:rPr>
    </w:lvl>
    <w:lvl w:ilvl="3" w:tplc="9058EB74">
      <w:start w:val="1"/>
      <w:numFmt w:val="bullet"/>
      <w:lvlText w:val=""/>
      <w:lvlJc w:val="left"/>
      <w:pPr>
        <w:tabs>
          <w:tab w:val="num" w:pos="2880"/>
        </w:tabs>
        <w:ind w:left="2880" w:hanging="360"/>
      </w:pPr>
      <w:rPr>
        <w:rFonts w:ascii="Symbol" w:hAnsi="Symbol"/>
      </w:rPr>
    </w:lvl>
    <w:lvl w:ilvl="4" w:tplc="811C8B1E">
      <w:start w:val="1"/>
      <w:numFmt w:val="bullet"/>
      <w:lvlText w:val="o"/>
      <w:lvlJc w:val="left"/>
      <w:pPr>
        <w:tabs>
          <w:tab w:val="num" w:pos="3600"/>
        </w:tabs>
        <w:ind w:left="3600" w:hanging="360"/>
      </w:pPr>
      <w:rPr>
        <w:rFonts w:ascii="Courier New" w:hAnsi="Courier New"/>
      </w:rPr>
    </w:lvl>
    <w:lvl w:ilvl="5" w:tplc="6610EA3C">
      <w:start w:val="1"/>
      <w:numFmt w:val="bullet"/>
      <w:lvlText w:val=""/>
      <w:lvlJc w:val="left"/>
      <w:pPr>
        <w:tabs>
          <w:tab w:val="num" w:pos="4320"/>
        </w:tabs>
        <w:ind w:left="4320" w:hanging="360"/>
      </w:pPr>
      <w:rPr>
        <w:rFonts w:ascii="Wingdings" w:hAnsi="Wingdings"/>
      </w:rPr>
    </w:lvl>
    <w:lvl w:ilvl="6" w:tplc="9E742F72">
      <w:start w:val="1"/>
      <w:numFmt w:val="bullet"/>
      <w:lvlText w:val=""/>
      <w:lvlJc w:val="left"/>
      <w:pPr>
        <w:tabs>
          <w:tab w:val="num" w:pos="5040"/>
        </w:tabs>
        <w:ind w:left="5040" w:hanging="360"/>
      </w:pPr>
      <w:rPr>
        <w:rFonts w:ascii="Symbol" w:hAnsi="Symbol"/>
      </w:rPr>
    </w:lvl>
    <w:lvl w:ilvl="7" w:tplc="8F52CEAC">
      <w:start w:val="1"/>
      <w:numFmt w:val="bullet"/>
      <w:lvlText w:val="o"/>
      <w:lvlJc w:val="left"/>
      <w:pPr>
        <w:tabs>
          <w:tab w:val="num" w:pos="5760"/>
        </w:tabs>
        <w:ind w:left="5760" w:hanging="360"/>
      </w:pPr>
      <w:rPr>
        <w:rFonts w:ascii="Courier New" w:hAnsi="Courier New"/>
      </w:rPr>
    </w:lvl>
    <w:lvl w:ilvl="8" w:tplc="162040F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31ABDA6">
      <w:start w:val="1"/>
      <w:numFmt w:val="bullet"/>
      <w:lvlText w:val=""/>
      <w:lvlJc w:val="left"/>
      <w:pPr>
        <w:ind w:left="720" w:hanging="360"/>
      </w:pPr>
      <w:rPr>
        <w:rFonts w:ascii="Symbol" w:hAnsi="Symbol"/>
        <w:sz w:val="18"/>
      </w:rPr>
    </w:lvl>
    <w:lvl w:ilvl="1" w:tplc="0B622D7C">
      <w:start w:val="1"/>
      <w:numFmt w:val="bullet"/>
      <w:lvlText w:val="o"/>
      <w:lvlJc w:val="left"/>
      <w:pPr>
        <w:tabs>
          <w:tab w:val="num" w:pos="1440"/>
        </w:tabs>
        <w:ind w:left="1440" w:hanging="360"/>
      </w:pPr>
      <w:rPr>
        <w:rFonts w:ascii="Courier New" w:hAnsi="Courier New"/>
      </w:rPr>
    </w:lvl>
    <w:lvl w:ilvl="2" w:tplc="7466EAE4">
      <w:start w:val="1"/>
      <w:numFmt w:val="bullet"/>
      <w:lvlText w:val=""/>
      <w:lvlJc w:val="left"/>
      <w:pPr>
        <w:tabs>
          <w:tab w:val="num" w:pos="2160"/>
        </w:tabs>
        <w:ind w:left="2160" w:hanging="360"/>
      </w:pPr>
      <w:rPr>
        <w:rFonts w:ascii="Wingdings" w:hAnsi="Wingdings"/>
      </w:rPr>
    </w:lvl>
    <w:lvl w:ilvl="3" w:tplc="E55A70F2">
      <w:start w:val="1"/>
      <w:numFmt w:val="bullet"/>
      <w:lvlText w:val=""/>
      <w:lvlJc w:val="left"/>
      <w:pPr>
        <w:tabs>
          <w:tab w:val="num" w:pos="2880"/>
        </w:tabs>
        <w:ind w:left="2880" w:hanging="360"/>
      </w:pPr>
      <w:rPr>
        <w:rFonts w:ascii="Symbol" w:hAnsi="Symbol"/>
      </w:rPr>
    </w:lvl>
    <w:lvl w:ilvl="4" w:tplc="53F68FC8">
      <w:start w:val="1"/>
      <w:numFmt w:val="bullet"/>
      <w:lvlText w:val="o"/>
      <w:lvlJc w:val="left"/>
      <w:pPr>
        <w:tabs>
          <w:tab w:val="num" w:pos="3600"/>
        </w:tabs>
        <w:ind w:left="3600" w:hanging="360"/>
      </w:pPr>
      <w:rPr>
        <w:rFonts w:ascii="Courier New" w:hAnsi="Courier New"/>
      </w:rPr>
    </w:lvl>
    <w:lvl w:ilvl="5" w:tplc="87646A20">
      <w:start w:val="1"/>
      <w:numFmt w:val="bullet"/>
      <w:lvlText w:val=""/>
      <w:lvlJc w:val="left"/>
      <w:pPr>
        <w:tabs>
          <w:tab w:val="num" w:pos="4320"/>
        </w:tabs>
        <w:ind w:left="4320" w:hanging="360"/>
      </w:pPr>
      <w:rPr>
        <w:rFonts w:ascii="Wingdings" w:hAnsi="Wingdings"/>
      </w:rPr>
    </w:lvl>
    <w:lvl w:ilvl="6" w:tplc="EDEAE0FA">
      <w:start w:val="1"/>
      <w:numFmt w:val="bullet"/>
      <w:lvlText w:val=""/>
      <w:lvlJc w:val="left"/>
      <w:pPr>
        <w:tabs>
          <w:tab w:val="num" w:pos="5040"/>
        </w:tabs>
        <w:ind w:left="5040" w:hanging="360"/>
      </w:pPr>
      <w:rPr>
        <w:rFonts w:ascii="Symbol" w:hAnsi="Symbol"/>
      </w:rPr>
    </w:lvl>
    <w:lvl w:ilvl="7" w:tplc="5886A248">
      <w:start w:val="1"/>
      <w:numFmt w:val="bullet"/>
      <w:lvlText w:val="o"/>
      <w:lvlJc w:val="left"/>
      <w:pPr>
        <w:tabs>
          <w:tab w:val="num" w:pos="5760"/>
        </w:tabs>
        <w:ind w:left="5760" w:hanging="360"/>
      </w:pPr>
      <w:rPr>
        <w:rFonts w:ascii="Courier New" w:hAnsi="Courier New"/>
      </w:rPr>
    </w:lvl>
    <w:lvl w:ilvl="8" w:tplc="4DF4E1C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0845586">
      <w:start w:val="1"/>
      <w:numFmt w:val="bullet"/>
      <w:lvlText w:val=""/>
      <w:lvlJc w:val="left"/>
      <w:pPr>
        <w:ind w:left="720" w:hanging="360"/>
      </w:pPr>
      <w:rPr>
        <w:rFonts w:ascii="Symbol" w:hAnsi="Symbol"/>
        <w:sz w:val="18"/>
      </w:rPr>
    </w:lvl>
    <w:lvl w:ilvl="1" w:tplc="5B7AD812">
      <w:start w:val="1"/>
      <w:numFmt w:val="bullet"/>
      <w:lvlText w:val="o"/>
      <w:lvlJc w:val="left"/>
      <w:pPr>
        <w:tabs>
          <w:tab w:val="num" w:pos="1440"/>
        </w:tabs>
        <w:ind w:left="1440" w:hanging="360"/>
      </w:pPr>
      <w:rPr>
        <w:rFonts w:ascii="Courier New" w:hAnsi="Courier New"/>
      </w:rPr>
    </w:lvl>
    <w:lvl w:ilvl="2" w:tplc="C8C0FAF6">
      <w:start w:val="1"/>
      <w:numFmt w:val="bullet"/>
      <w:lvlText w:val=""/>
      <w:lvlJc w:val="left"/>
      <w:pPr>
        <w:tabs>
          <w:tab w:val="num" w:pos="2160"/>
        </w:tabs>
        <w:ind w:left="2160" w:hanging="360"/>
      </w:pPr>
      <w:rPr>
        <w:rFonts w:ascii="Wingdings" w:hAnsi="Wingdings"/>
      </w:rPr>
    </w:lvl>
    <w:lvl w:ilvl="3" w:tplc="51FEF290">
      <w:start w:val="1"/>
      <w:numFmt w:val="bullet"/>
      <w:lvlText w:val=""/>
      <w:lvlJc w:val="left"/>
      <w:pPr>
        <w:tabs>
          <w:tab w:val="num" w:pos="2880"/>
        </w:tabs>
        <w:ind w:left="2880" w:hanging="360"/>
      </w:pPr>
      <w:rPr>
        <w:rFonts w:ascii="Symbol" w:hAnsi="Symbol"/>
      </w:rPr>
    </w:lvl>
    <w:lvl w:ilvl="4" w:tplc="28B65C2C">
      <w:start w:val="1"/>
      <w:numFmt w:val="bullet"/>
      <w:lvlText w:val="o"/>
      <w:lvlJc w:val="left"/>
      <w:pPr>
        <w:tabs>
          <w:tab w:val="num" w:pos="3600"/>
        </w:tabs>
        <w:ind w:left="3600" w:hanging="360"/>
      </w:pPr>
      <w:rPr>
        <w:rFonts w:ascii="Courier New" w:hAnsi="Courier New"/>
      </w:rPr>
    </w:lvl>
    <w:lvl w:ilvl="5" w:tplc="8DFA305E">
      <w:start w:val="1"/>
      <w:numFmt w:val="bullet"/>
      <w:lvlText w:val=""/>
      <w:lvlJc w:val="left"/>
      <w:pPr>
        <w:tabs>
          <w:tab w:val="num" w:pos="4320"/>
        </w:tabs>
        <w:ind w:left="4320" w:hanging="360"/>
      </w:pPr>
      <w:rPr>
        <w:rFonts w:ascii="Wingdings" w:hAnsi="Wingdings"/>
      </w:rPr>
    </w:lvl>
    <w:lvl w:ilvl="6" w:tplc="D53611D4">
      <w:start w:val="1"/>
      <w:numFmt w:val="bullet"/>
      <w:lvlText w:val=""/>
      <w:lvlJc w:val="left"/>
      <w:pPr>
        <w:tabs>
          <w:tab w:val="num" w:pos="5040"/>
        </w:tabs>
        <w:ind w:left="5040" w:hanging="360"/>
      </w:pPr>
      <w:rPr>
        <w:rFonts w:ascii="Symbol" w:hAnsi="Symbol"/>
      </w:rPr>
    </w:lvl>
    <w:lvl w:ilvl="7" w:tplc="5E122F0E">
      <w:start w:val="1"/>
      <w:numFmt w:val="bullet"/>
      <w:lvlText w:val="o"/>
      <w:lvlJc w:val="left"/>
      <w:pPr>
        <w:tabs>
          <w:tab w:val="num" w:pos="5760"/>
        </w:tabs>
        <w:ind w:left="5760" w:hanging="360"/>
      </w:pPr>
      <w:rPr>
        <w:rFonts w:ascii="Courier New" w:hAnsi="Courier New"/>
      </w:rPr>
    </w:lvl>
    <w:lvl w:ilvl="8" w:tplc="9E68735E">
      <w:start w:val="1"/>
      <w:numFmt w:val="bullet"/>
      <w:lvlText w:val=""/>
      <w:lvlJc w:val="left"/>
      <w:pPr>
        <w:tabs>
          <w:tab w:val="num" w:pos="6480"/>
        </w:tabs>
        <w:ind w:left="6480" w:hanging="360"/>
      </w:pPr>
      <w:rPr>
        <w:rFonts w:ascii="Wingdings" w:hAnsi="Wingdings"/>
      </w:rPr>
    </w:lvl>
  </w:abstractNum>
  <w:abstractNum w:abstractNumId="4" w15:restartNumberingAfterBreak="0">
    <w:nsid w:val="11807CAB"/>
    <w:multiLevelType w:val="hybridMultilevel"/>
    <w:tmpl w:val="1AB4F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C72773"/>
    <w:multiLevelType w:val="hybridMultilevel"/>
    <w:tmpl w:val="1CB23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4420DB"/>
    <w:multiLevelType w:val="hybridMultilevel"/>
    <w:tmpl w:val="6B783902"/>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num w:numId="1" w16cid:durableId="1654797124">
    <w:abstractNumId w:val="0"/>
  </w:num>
  <w:num w:numId="2" w16cid:durableId="1085490735">
    <w:abstractNumId w:val="1"/>
  </w:num>
  <w:num w:numId="3" w16cid:durableId="2011256541">
    <w:abstractNumId w:val="2"/>
  </w:num>
  <w:num w:numId="4" w16cid:durableId="1143500593">
    <w:abstractNumId w:val="3"/>
  </w:num>
  <w:num w:numId="5" w16cid:durableId="576332082">
    <w:abstractNumId w:val="5"/>
  </w:num>
  <w:num w:numId="6" w16cid:durableId="1266184821">
    <w:abstractNumId w:val="6"/>
  </w:num>
  <w:num w:numId="7" w16cid:durableId="1140533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C4"/>
    <w:rsid w:val="000021EE"/>
    <w:rsid w:val="00002933"/>
    <w:rsid w:val="000160B2"/>
    <w:rsid w:val="00050FDF"/>
    <w:rsid w:val="000555BC"/>
    <w:rsid w:val="00091271"/>
    <w:rsid w:val="00091710"/>
    <w:rsid w:val="000A3A03"/>
    <w:rsid w:val="000B4E7B"/>
    <w:rsid w:val="000B51B4"/>
    <w:rsid w:val="000B5BCA"/>
    <w:rsid w:val="000D3E30"/>
    <w:rsid w:val="000F0478"/>
    <w:rsid w:val="00104C88"/>
    <w:rsid w:val="001634E7"/>
    <w:rsid w:val="00164C81"/>
    <w:rsid w:val="00165D0A"/>
    <w:rsid w:val="00177AB6"/>
    <w:rsid w:val="00184B95"/>
    <w:rsid w:val="001A6662"/>
    <w:rsid w:val="001A6B72"/>
    <w:rsid w:val="001B5DF9"/>
    <w:rsid w:val="001C5845"/>
    <w:rsid w:val="001D28D3"/>
    <w:rsid w:val="001E2B44"/>
    <w:rsid w:val="00215CCE"/>
    <w:rsid w:val="00224EF1"/>
    <w:rsid w:val="002523B2"/>
    <w:rsid w:val="00270CAE"/>
    <w:rsid w:val="00291279"/>
    <w:rsid w:val="002B74B2"/>
    <w:rsid w:val="002C0AA1"/>
    <w:rsid w:val="002C4779"/>
    <w:rsid w:val="002D3888"/>
    <w:rsid w:val="002F2791"/>
    <w:rsid w:val="002F4417"/>
    <w:rsid w:val="00314F67"/>
    <w:rsid w:val="00391110"/>
    <w:rsid w:val="003976B1"/>
    <w:rsid w:val="003B08C0"/>
    <w:rsid w:val="003B29C7"/>
    <w:rsid w:val="003B3A05"/>
    <w:rsid w:val="003D1C9E"/>
    <w:rsid w:val="003E0182"/>
    <w:rsid w:val="003F4011"/>
    <w:rsid w:val="00426AE8"/>
    <w:rsid w:val="00442578"/>
    <w:rsid w:val="00482999"/>
    <w:rsid w:val="00495FAC"/>
    <w:rsid w:val="004A3958"/>
    <w:rsid w:val="004A3CC5"/>
    <w:rsid w:val="004B646A"/>
    <w:rsid w:val="004D3AE5"/>
    <w:rsid w:val="004D59FE"/>
    <w:rsid w:val="004D6CE8"/>
    <w:rsid w:val="004E6F71"/>
    <w:rsid w:val="005064D4"/>
    <w:rsid w:val="00515084"/>
    <w:rsid w:val="00525833"/>
    <w:rsid w:val="005373D6"/>
    <w:rsid w:val="00543FE9"/>
    <w:rsid w:val="0054627B"/>
    <w:rsid w:val="0054779F"/>
    <w:rsid w:val="00573F6D"/>
    <w:rsid w:val="005917D7"/>
    <w:rsid w:val="005B4DF1"/>
    <w:rsid w:val="005B66CF"/>
    <w:rsid w:val="005D356B"/>
    <w:rsid w:val="005E1BAB"/>
    <w:rsid w:val="005E58D1"/>
    <w:rsid w:val="005F1195"/>
    <w:rsid w:val="005F3CD3"/>
    <w:rsid w:val="00624778"/>
    <w:rsid w:val="006275C6"/>
    <w:rsid w:val="006551BC"/>
    <w:rsid w:val="006657DF"/>
    <w:rsid w:val="006931F3"/>
    <w:rsid w:val="006948E0"/>
    <w:rsid w:val="006A1BD7"/>
    <w:rsid w:val="006B00A6"/>
    <w:rsid w:val="006B743F"/>
    <w:rsid w:val="006B7670"/>
    <w:rsid w:val="006C67D0"/>
    <w:rsid w:val="006D3706"/>
    <w:rsid w:val="006D72EC"/>
    <w:rsid w:val="0071430B"/>
    <w:rsid w:val="00750258"/>
    <w:rsid w:val="007529D2"/>
    <w:rsid w:val="007553A5"/>
    <w:rsid w:val="00761233"/>
    <w:rsid w:val="0076489C"/>
    <w:rsid w:val="00766C48"/>
    <w:rsid w:val="00775C33"/>
    <w:rsid w:val="007B5B8C"/>
    <w:rsid w:val="007D2DA5"/>
    <w:rsid w:val="007F07E5"/>
    <w:rsid w:val="007F6501"/>
    <w:rsid w:val="007F664D"/>
    <w:rsid w:val="007F7FC4"/>
    <w:rsid w:val="008438F5"/>
    <w:rsid w:val="00856710"/>
    <w:rsid w:val="008604F6"/>
    <w:rsid w:val="00864834"/>
    <w:rsid w:val="00865B8E"/>
    <w:rsid w:val="008670EA"/>
    <w:rsid w:val="00895484"/>
    <w:rsid w:val="008B1B80"/>
    <w:rsid w:val="008B5480"/>
    <w:rsid w:val="008D444E"/>
    <w:rsid w:val="008E162A"/>
    <w:rsid w:val="008E3D85"/>
    <w:rsid w:val="009352B9"/>
    <w:rsid w:val="00942AB5"/>
    <w:rsid w:val="00947708"/>
    <w:rsid w:val="00954B65"/>
    <w:rsid w:val="0096529D"/>
    <w:rsid w:val="00966749"/>
    <w:rsid w:val="0097297E"/>
    <w:rsid w:val="00986F13"/>
    <w:rsid w:val="00995E66"/>
    <w:rsid w:val="009A5ECD"/>
    <w:rsid w:val="009C26C2"/>
    <w:rsid w:val="009C7DD7"/>
    <w:rsid w:val="009D4F30"/>
    <w:rsid w:val="009E6E8B"/>
    <w:rsid w:val="00A06A31"/>
    <w:rsid w:val="00A1796C"/>
    <w:rsid w:val="00A36341"/>
    <w:rsid w:val="00A4183B"/>
    <w:rsid w:val="00A46369"/>
    <w:rsid w:val="00A501C4"/>
    <w:rsid w:val="00A50F43"/>
    <w:rsid w:val="00A51AE3"/>
    <w:rsid w:val="00A520DC"/>
    <w:rsid w:val="00A84CF8"/>
    <w:rsid w:val="00A95423"/>
    <w:rsid w:val="00AA08FA"/>
    <w:rsid w:val="00AB1E57"/>
    <w:rsid w:val="00B224FD"/>
    <w:rsid w:val="00B24B91"/>
    <w:rsid w:val="00B357B8"/>
    <w:rsid w:val="00B42037"/>
    <w:rsid w:val="00B75C59"/>
    <w:rsid w:val="00B807ED"/>
    <w:rsid w:val="00B91112"/>
    <w:rsid w:val="00B9428A"/>
    <w:rsid w:val="00BA4678"/>
    <w:rsid w:val="00BB1C8A"/>
    <w:rsid w:val="00BB349E"/>
    <w:rsid w:val="00C12174"/>
    <w:rsid w:val="00C16892"/>
    <w:rsid w:val="00C20A6B"/>
    <w:rsid w:val="00C219F5"/>
    <w:rsid w:val="00C242B0"/>
    <w:rsid w:val="00C3408E"/>
    <w:rsid w:val="00C52C3C"/>
    <w:rsid w:val="00C56830"/>
    <w:rsid w:val="00C61D52"/>
    <w:rsid w:val="00C72826"/>
    <w:rsid w:val="00C80A48"/>
    <w:rsid w:val="00C92019"/>
    <w:rsid w:val="00CB15FC"/>
    <w:rsid w:val="00CB183C"/>
    <w:rsid w:val="00CB601F"/>
    <w:rsid w:val="00CB79B6"/>
    <w:rsid w:val="00CC1150"/>
    <w:rsid w:val="00CE4457"/>
    <w:rsid w:val="00CF65D2"/>
    <w:rsid w:val="00D01907"/>
    <w:rsid w:val="00D04C17"/>
    <w:rsid w:val="00D0584A"/>
    <w:rsid w:val="00D173C3"/>
    <w:rsid w:val="00D17C30"/>
    <w:rsid w:val="00D42C7D"/>
    <w:rsid w:val="00D538AD"/>
    <w:rsid w:val="00D725F9"/>
    <w:rsid w:val="00D75147"/>
    <w:rsid w:val="00D84E36"/>
    <w:rsid w:val="00D9791C"/>
    <w:rsid w:val="00DD1649"/>
    <w:rsid w:val="00DD18CA"/>
    <w:rsid w:val="00DF525D"/>
    <w:rsid w:val="00E10A21"/>
    <w:rsid w:val="00E1254C"/>
    <w:rsid w:val="00E13CEA"/>
    <w:rsid w:val="00E149CF"/>
    <w:rsid w:val="00E31F41"/>
    <w:rsid w:val="00E36C9C"/>
    <w:rsid w:val="00E4517E"/>
    <w:rsid w:val="00E74260"/>
    <w:rsid w:val="00E941FD"/>
    <w:rsid w:val="00EA0623"/>
    <w:rsid w:val="00EA4CB4"/>
    <w:rsid w:val="00EA4F52"/>
    <w:rsid w:val="00EB7204"/>
    <w:rsid w:val="00EC2AB5"/>
    <w:rsid w:val="00ED380B"/>
    <w:rsid w:val="00EF4F59"/>
    <w:rsid w:val="00F04CC2"/>
    <w:rsid w:val="00F04E55"/>
    <w:rsid w:val="00F12073"/>
    <w:rsid w:val="00F12C0E"/>
    <w:rsid w:val="00F13B30"/>
    <w:rsid w:val="00F35DCE"/>
    <w:rsid w:val="00F40D5E"/>
    <w:rsid w:val="00F419E2"/>
    <w:rsid w:val="00F444DD"/>
    <w:rsid w:val="00F56860"/>
    <w:rsid w:val="00F666B0"/>
    <w:rsid w:val="00F73148"/>
    <w:rsid w:val="00FA13E0"/>
    <w:rsid w:val="00FA76F7"/>
    <w:rsid w:val="00FA779F"/>
    <w:rsid w:val="00FB3E25"/>
    <w:rsid w:val="00FB6316"/>
    <w:rsid w:val="00FB6399"/>
    <w:rsid w:val="00FD369A"/>
    <w:rsid w:val="00FE75D2"/>
    <w:rsid w:val="00FF6F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4F3A8"/>
  <w15:docId w15:val="{2B41A8B2-08C0-4574-905E-889A258C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pPr>
      <w:spacing w:line="300" w:lineRule="atLeast"/>
    </w:pPr>
    <w:rPr>
      <w:sz w:val="20"/>
      <w:szCs w:val="20"/>
    </w:rPr>
  </w:style>
  <w:style w:type="character" w:customStyle="1" w:styleId="documentparent-sectionleftpaddingcell">
    <w:name w:val="document_parent-section_leftpaddingcell"/>
    <w:basedOn w:val="DefaultParagraphFont"/>
    <w:rPr>
      <w:shd w:val="clear" w:color="auto" w:fill="2F527B"/>
    </w:rPr>
  </w:style>
  <w:style w:type="character" w:customStyle="1" w:styleId="documentparent-sectionleft-box">
    <w:name w:val="document_parent-section_left-box"/>
    <w:basedOn w:val="DefaultParagraphFont"/>
    <w:rPr>
      <w:shd w:val="clear" w:color="auto" w:fill="2F527B"/>
    </w:rPr>
  </w:style>
  <w:style w:type="paragraph" w:customStyle="1" w:styleId="documentleft-boxsectionnth-child1">
    <w:name w:val="document_left-box_section_nth-child(1)"/>
    <w:basedOn w:val="Normal"/>
  </w:style>
  <w:style w:type="paragraph" w:customStyle="1" w:styleId="documentleft-boxsectionnth-child1leftboxtoppadding">
    <w:name w:val="document_left-box_section_nth-child(1)_leftboxtoppadding"/>
    <w:basedOn w:val="Normal"/>
  </w:style>
  <w:style w:type="character" w:customStyle="1" w:styleId="documentleft-boxsectionnth-child1leftboxtoppaddingCharacter">
    <w:name w:val="document_left-box_section_nth-child(1)_leftboxtoppadding Character"/>
    <w:basedOn w:val="DefaultParagraphFont"/>
  </w:style>
  <w:style w:type="paragraph" w:customStyle="1" w:styleId="documentleft-boxsectionfirstparagraph">
    <w:name w:val="document_left-box_section_firstparagraph"/>
    <w:basedOn w:val="Normal"/>
  </w:style>
  <w:style w:type="paragraph" w:customStyle="1" w:styleId="documentname">
    <w:name w:val="document_name"/>
    <w:basedOn w:val="Normal"/>
    <w:pPr>
      <w:spacing w:line="660" w:lineRule="atLeast"/>
    </w:pPr>
    <w:rPr>
      <w:caps/>
      <w:spacing w:val="88"/>
      <w:sz w:val="56"/>
      <w:szCs w:val="56"/>
    </w:rPr>
  </w:style>
  <w:style w:type="paragraph" w:customStyle="1" w:styleId="documentnamefield">
    <w:name w:val="document_name_field"/>
    <w:basedOn w:val="Normal"/>
  </w:style>
  <w:style w:type="character" w:customStyle="1" w:styleId="span">
    <w:name w:val="span"/>
    <w:basedOn w:val="DefaultParagraphFont"/>
    <w:rPr>
      <w:bdr w:val="none" w:sz="0" w:space="0" w:color="auto"/>
      <w:vertAlign w:val="baseline"/>
    </w:rPr>
  </w:style>
  <w:style w:type="paragraph" w:customStyle="1" w:styleId="documentleft-boxsection">
    <w:name w:val="document_left-box_section"/>
    <w:basedOn w:val="Normal"/>
    <w:pPr>
      <w:pBdr>
        <w:top w:val="none" w:sz="0" w:space="11" w:color="auto"/>
      </w:pBdr>
    </w:pPr>
  </w:style>
  <w:style w:type="paragraph" w:customStyle="1" w:styleId="documentaddress">
    <w:name w:val="document_address"/>
    <w:basedOn w:val="Normal"/>
    <w:rPr>
      <w:b/>
      <w:bCs/>
      <w:spacing w:val="12"/>
    </w:rPr>
  </w:style>
  <w:style w:type="paragraph" w:customStyle="1" w:styleId="documentd-block">
    <w:name w:val="document_d-block"/>
    <w:basedOn w:val="Normal"/>
  </w:style>
  <w:style w:type="paragraph" w:customStyle="1" w:styleId="documenthome">
    <w:name w:val="document_home"/>
    <w:basedOn w:val="Normal"/>
  </w:style>
  <w:style w:type="character" w:customStyle="1" w:styleId="documentcity-name">
    <w:name w:val="document_city-name"/>
    <w:basedOn w:val="DefaultParagraphFont"/>
  </w:style>
  <w:style w:type="character" w:customStyle="1" w:styleId="documentparent-sectionleftmidpaddingcell">
    <w:name w:val="document_parent-section_leftmidpaddingcell"/>
    <w:basedOn w:val="DefaultParagraphFont"/>
    <w:rPr>
      <w:shd w:val="clear" w:color="auto" w:fill="2F527B"/>
    </w:rPr>
  </w:style>
  <w:style w:type="paragraph" w:customStyle="1" w:styleId="documentparent-sectionleftmidpaddingcellParagraph">
    <w:name w:val="document_parent-section_leftmidpaddingcell Paragraph"/>
    <w:basedOn w:val="Normal"/>
    <w:pPr>
      <w:shd w:val="clear" w:color="auto" w:fill="2F527B"/>
    </w:pPr>
    <w:rPr>
      <w:shd w:val="clear" w:color="auto" w:fill="2F527B"/>
    </w:rPr>
  </w:style>
  <w:style w:type="character" w:customStyle="1" w:styleId="documentparent-sectiondiv">
    <w:name w:val="document_parent-section &gt; div"/>
    <w:basedOn w:val="DefaultParagraphFont"/>
  </w:style>
  <w:style w:type="paragraph" w:customStyle="1" w:styleId="documentright-boxsectionnth-child1">
    <w:name w:val="document_right-box_section_nth-child(1)"/>
    <w:basedOn w:val="Normal"/>
  </w:style>
  <w:style w:type="paragraph" w:customStyle="1" w:styleId="documentright-boxsectionnth-child1scspdiv">
    <w:name w:val="document_right-box_section_nth-child(1)_scspdiv"/>
    <w:basedOn w:val="Normal"/>
    <w:rPr>
      <w:vanish/>
    </w:rPr>
  </w:style>
  <w:style w:type="character" w:customStyle="1" w:styleId="documentheadingdiv">
    <w:name w:val="document_heading &gt; div"/>
    <w:basedOn w:val="DefaultParagraphFont"/>
    <w:rPr>
      <w:shd w:val="clear" w:color="auto" w:fill="2F527B"/>
    </w:rPr>
  </w:style>
  <w:style w:type="character" w:customStyle="1" w:styleId="documentheadingsectiontitle">
    <w:name w:val="document_heading_sectiontitle"/>
    <w:basedOn w:val="DefaultParagraphFont"/>
    <w:rPr>
      <w:sz w:val="24"/>
      <w:szCs w:val="24"/>
    </w:rPr>
  </w:style>
  <w:style w:type="table" w:customStyle="1" w:styleId="documentheading">
    <w:name w:val="document_heading"/>
    <w:basedOn w:val="TableNormal"/>
    <w:tblPr/>
  </w:style>
  <w:style w:type="paragraph" w:customStyle="1" w:styleId="documentright-boxsectionparagraphfirstparagraph">
    <w:name w:val="document_right-box_section_paragraph_firstparagraph"/>
    <w:basedOn w:val="Normal"/>
  </w:style>
  <w:style w:type="paragraph" w:customStyle="1" w:styleId="div">
    <w:name w:val="div"/>
    <w:basedOn w:val="Normal"/>
  </w:style>
  <w:style w:type="paragraph" w:customStyle="1" w:styleId="p">
    <w:name w:val="p"/>
    <w:basedOn w:val="Normal"/>
  </w:style>
  <w:style w:type="paragraph" w:customStyle="1" w:styleId="documentright-boxsection">
    <w:name w:val="document_right-box_section"/>
    <w:basedOn w:val="Normal"/>
  </w:style>
  <w:style w:type="character" w:customStyle="1" w:styleId="divCharacter">
    <w:name w:val="div Character"/>
    <w:basedOn w:val="DefaultParagraphFont"/>
    <w:rPr>
      <w:bdr w:val="none" w:sz="0" w:space="0" w:color="auto"/>
      <w:vertAlign w:val="baseline"/>
    </w:rPr>
  </w:style>
  <w:style w:type="paragraph" w:customStyle="1" w:styleId="documentheadingdivParagraph">
    <w:name w:val="document_heading &gt; div Paragraph"/>
    <w:basedOn w:val="Normal"/>
    <w:pPr>
      <w:pBdr>
        <w:top w:val="none" w:sz="0" w:space="3" w:color="auto"/>
        <w:bottom w:val="none" w:sz="0" w:space="3" w:color="auto"/>
      </w:pBdr>
      <w:shd w:val="clear" w:color="auto" w:fill="2F527B"/>
      <w:textAlignment w:val="center"/>
    </w:pPr>
    <w:rPr>
      <w:shd w:val="clear" w:color="auto" w:fill="2F527B"/>
    </w:rPr>
  </w:style>
  <w:style w:type="character" w:customStyle="1" w:styleId="documentsectiontxt-bold">
    <w:name w:val="document_section_txt-bold"/>
    <w:basedOn w:val="DefaultParagraphFont"/>
    <w:rPr>
      <w:b/>
      <w:bCs/>
    </w:rPr>
  </w:style>
  <w:style w:type="paragraph" w:customStyle="1" w:styleId="documentjobline">
    <w:name w:val="document_jobline"/>
    <w:basedOn w:val="Normal"/>
  </w:style>
  <w:style w:type="paragraph" w:customStyle="1" w:styleId="documentsinglecolumnli">
    <w:name w:val="document_singlecolumn_li"/>
    <w:basedOn w:val="Normal"/>
  </w:style>
  <w:style w:type="paragraph" w:customStyle="1" w:styleId="documentright-boxparagraph">
    <w:name w:val="document_right-box_paragraph"/>
    <w:basedOn w:val="Normal"/>
    <w:pPr>
      <w:pBdr>
        <w:left w:val="none" w:sz="0" w:space="12" w:color="auto"/>
      </w:pBdr>
    </w:pPr>
  </w:style>
  <w:style w:type="character" w:customStyle="1" w:styleId="singlecolumnspanpaddedlinenth-child1">
    <w:name w:val="singlecolumn_span_paddedline_nth-child(1)"/>
    <w:basedOn w:val="DefaultParagraphFont"/>
  </w:style>
  <w:style w:type="character" w:customStyle="1" w:styleId="documentparent-sectionrightpaddingcell">
    <w:name w:val="document_parent-section_rightpaddingcell"/>
    <w:basedOn w:val="DefaultParagraphFont"/>
    <w:rPr>
      <w:shd w:val="clear" w:color="auto" w:fill="FFFFFF"/>
    </w:rPr>
  </w:style>
  <w:style w:type="paragraph" w:customStyle="1" w:styleId="documentparent-sectionrightpaddingcellParagraph">
    <w:name w:val="document_parent-section_rightpaddingcell Paragraph"/>
    <w:basedOn w:val="Normal"/>
    <w:pPr>
      <w:shd w:val="clear" w:color="auto" w:fill="FFFFFF"/>
    </w:pPr>
    <w:rPr>
      <w:shd w:val="clear" w:color="auto" w:fill="FFFFFF"/>
    </w:rPr>
  </w:style>
  <w:style w:type="table" w:customStyle="1" w:styleId="documentparent-section">
    <w:name w:val="document_parent-section"/>
    <w:basedOn w:val="TableNormal"/>
    <w:tblPr/>
  </w:style>
  <w:style w:type="character" w:styleId="Hyperlink">
    <w:name w:val="Hyperlink"/>
    <w:basedOn w:val="DefaultParagraphFont"/>
    <w:uiPriority w:val="99"/>
    <w:unhideWhenUsed/>
    <w:rsid w:val="006275C6"/>
    <w:rPr>
      <w:color w:val="0000FF" w:themeColor="hyperlink"/>
      <w:u w:val="single"/>
    </w:rPr>
  </w:style>
  <w:style w:type="character" w:styleId="UnresolvedMention">
    <w:name w:val="Unresolved Mention"/>
    <w:basedOn w:val="DefaultParagraphFont"/>
    <w:uiPriority w:val="99"/>
    <w:semiHidden/>
    <w:unhideWhenUsed/>
    <w:rsid w:val="0062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2333">
      <w:bodyDiv w:val="1"/>
      <w:marLeft w:val="0"/>
      <w:marRight w:val="0"/>
      <w:marTop w:val="0"/>
      <w:marBottom w:val="0"/>
      <w:divBdr>
        <w:top w:val="none" w:sz="0" w:space="0" w:color="auto"/>
        <w:left w:val="none" w:sz="0" w:space="0" w:color="auto"/>
        <w:bottom w:val="none" w:sz="0" w:space="0" w:color="auto"/>
        <w:right w:val="none" w:sz="0" w:space="0" w:color="auto"/>
      </w:divBdr>
    </w:div>
    <w:div w:id="80839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B15F-68C7-4149-875B-354CE0CB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616</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Shantosh  Kshetri</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Shantosh  Kshetri</dc:title>
  <dc:creator>Kshetri Shantosh</dc:creator>
  <cp:lastModifiedBy>Kshetri Shantosh</cp:lastModifiedBy>
  <cp:revision>136</cp:revision>
  <dcterms:created xsi:type="dcterms:W3CDTF">2024-03-19T11:47:00Z</dcterms:created>
  <dcterms:modified xsi:type="dcterms:W3CDTF">2025-04-10T08:02:00Z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26e797682123f20a353c493477864f5b29a4dba6ce968691efad337dd91379db</vt:lpwstr>
  </property>
</Properties>
</file>